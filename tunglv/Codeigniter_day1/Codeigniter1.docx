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840pt;margin-top:-6pt;width:120pt;height:90pt;mso-position-horizontal-relative:page;mso-position-vertical-relative:page;z-index:-456">
            <v:imagedata o:title="" r:id="rId3"/>
          </v:shape>
        </w:pict>
      </w:r>
      <w:r>
        <w:pict>
          <v:group style="position:absolute;margin-left:0pt;margin-top:26.28pt;width:960pt;height:459.74pt;mso-position-horizontal-relative:page;mso-position-vertical-relative:page;z-index:-457" coordorigin="0,526" coordsize="19200,9195">
            <v:shape type="#_x0000_t75" style="position:absolute;left:1438;top:526;width:12398;height:9072">
              <v:imagedata o:title="" r:id="rId4"/>
            </v:shape>
            <v:group style="position:absolute;left:0;top:6986;width:19200;height:2724" coordorigin="0,6986" coordsize="19200,2724">
              <v:shape style="position:absolute;left:0;top:6986;width:19200;height:2724" coordorigin="0,6986" coordsize="19200,2724" path="m0,9710l19200,9710,19200,6986,0,6986,0,9710xe" filled="t" fillcolor="#EF7C27" stroked="f">
                <v:path arrowok="t"/>
                <v:fill/>
              </v:shape>
              <v:group style="position:absolute;left:16154;top:5522;width:2570;height:1927" coordorigin="16154,5522" coordsize="2570,1927">
                <v:shape style="position:absolute;left:16154;top:5522;width:2570;height:1927" coordorigin="16154,5522" coordsize="2570,1927" path="m16154,6486l16159,6565,16171,6642,16192,6718,16220,6791,16255,6861,16298,6929,16347,6994,16402,7055,16464,7113,16531,7167,16603,7218,16681,7264,16763,7305,16849,7342,16939,7374,17033,7400,17131,7422,17231,7437,17334,7446,17440,7450,17545,7446,17648,7437,17748,7422,17846,7400,17940,7374,18030,7342,18117,7305,18199,7264,18276,7218,18348,7167,18415,7113,18477,7055,18532,6994,18581,6929,18624,6861,18659,6791,18687,6718,18708,6642,18721,6565,18725,6486,18721,6407,18708,6330,18687,6254,18659,6181,18624,6111,18581,6043,18532,5978,18477,5917,18415,5859,18348,5805,18276,5754,18199,5708,18117,5667,18030,5630,17940,5598,17846,5572,17748,5550,17648,5535,17545,5526,17440,5522,17334,5526,17231,5535,17131,5550,17033,5572,16939,5598,16849,5630,16763,5667,16681,5708,16603,5754,16531,5805,16464,5859,16402,5917,16347,5978,16298,6043,16255,6111,16220,6181,16192,6254,16171,6330,16159,6407,16154,6486xe" filled="t" fillcolor="#1BABE4" stroked="f">
                  <v:path arrowok="t"/>
                  <v:fill/>
                </v:shape>
                <v:shape type="#_x0000_t75" style="position:absolute;left:6185;top:2263;width:13001;height:1766">
                  <v:imagedata o:title="" r:id="rId5"/>
                </v:shape>
              </v:group>
            </v:group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80"/>
          <w:szCs w:val="80"/>
        </w:rPr>
        <w:jc w:val="left"/>
        <w:spacing w:lineRule="exact" w:line="860"/>
        <w:ind w:left="3901" w:right="-32"/>
        <w:sectPr>
          <w:pgSz w:w="19200" w:h="10800" w:orient="landscape"/>
          <w:pgMar w:top="980" w:bottom="280" w:left="2780" w:right="680"/>
        </w:sectPr>
      </w:pP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Framework</w:t>
      </w:r>
      <w:r>
        <w:rPr>
          <w:rFonts w:cs="Arial" w:hAnsi="Arial" w:eastAsia="Arial" w:ascii="Arial"/>
          <w:b/>
          <w:color w:val="7E7E7E"/>
          <w:spacing w:val="-36"/>
          <w:w w:val="100"/>
          <w:position w:val="-1"/>
          <w:sz w:val="80"/>
          <w:szCs w:val="80"/>
        </w:rPr>
        <w:t> </w:t>
      </w: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Co</w:t>
      </w:r>
      <w:r>
        <w:rPr>
          <w:rFonts w:cs="Arial" w:hAnsi="Arial" w:eastAsia="Arial" w:ascii="Arial"/>
          <w:b/>
          <w:color w:val="7E7E7E"/>
          <w:spacing w:val="-3"/>
          <w:w w:val="100"/>
          <w:position w:val="-1"/>
          <w:sz w:val="80"/>
          <w:szCs w:val="80"/>
        </w:rPr>
        <w:t>d</w:t>
      </w: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eigniter</w:t>
      </w:r>
      <w:r>
        <w:rPr>
          <w:rFonts w:cs="Arial" w:hAnsi="Arial" w:eastAsia="Arial" w:ascii="Arial"/>
          <w:b/>
          <w:color w:val="7E7E7E"/>
          <w:spacing w:val="6"/>
          <w:w w:val="100"/>
          <w:position w:val="-1"/>
          <w:sz w:val="80"/>
          <w:szCs w:val="80"/>
        </w:rPr>
        <w:t> </w:t>
      </w: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ph</w:t>
      </w:r>
      <w:r>
        <w:rPr>
          <w:rFonts w:cs="Arial" w:hAnsi="Arial" w:eastAsia="Arial" w:ascii="Arial"/>
          <w:b/>
          <w:color w:val="7E7E7E"/>
          <w:spacing w:val="-2"/>
          <w:w w:val="100"/>
          <w:position w:val="-1"/>
          <w:sz w:val="80"/>
          <w:szCs w:val="80"/>
        </w:rPr>
        <w:t>ầ</w:t>
      </w: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n</w:t>
      </w: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 </w:t>
      </w:r>
      <w:r>
        <w:rPr>
          <w:rFonts w:cs="Arial" w:hAnsi="Arial" w:eastAsia="Arial" w:ascii="Arial"/>
          <w:b/>
          <w:color w:val="7E7E7E"/>
          <w:spacing w:val="0"/>
          <w:w w:val="100"/>
          <w:position w:val="-1"/>
          <w:sz w:val="80"/>
          <w:szCs w:val="80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0"/>
          <w:szCs w:val="80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67"/>
        <w:ind w:left="5504"/>
      </w:pPr>
      <w:r>
        <w:pict>
          <v:group style="position:absolute;margin-left:0pt;margin-top:0pt;width:960pt;height:540pt;mso-position-horizontal-relative:page;mso-position-vertical-relative:page;z-index:-455" coordorigin="0,0" coordsize="19200,10800">
            <v:shape type="#_x0000_t75" style="position:absolute;left:377;top:0;width:14287;height:10800">
              <v:imagedata o:title="" r:id="rId6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7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Giới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thiệu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8"/>
          <w:szCs w:val="48"/>
        </w:rPr>
        <w:jc w:val="left"/>
        <w:spacing w:lineRule="auto" w:line="250"/>
        <w:ind w:left="644" w:right="390" w:hanging="540"/>
      </w:pPr>
      <w:r>
        <w:rPr>
          <w:rFonts w:cs="Wingdings" w:hAnsi="Wingdings" w:eastAsia="Wingdings" w:ascii="Wingdings"/>
          <w:color w:val="003399"/>
          <w:spacing w:val="0"/>
          <w:w w:val="100"/>
          <w:sz w:val="48"/>
          <w:szCs w:val="48"/>
        </w:rPr>
        <w:t></w:t>
      </w:r>
      <w:r>
        <w:rPr>
          <w:rFonts w:cs="Times New Roman" w:hAnsi="Times New Roman" w:eastAsia="Times New Roman" w:ascii="Times New Roman"/>
          <w:color w:val="003399"/>
          <w:spacing w:val="-8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Frameworks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đ</w:t>
      </w:r>
      <w:r>
        <w:rPr>
          <w:rFonts w:cs="Arial" w:hAnsi="Arial" w:eastAsia="Arial" w:ascii="Arial"/>
          <w:color w:val="000000"/>
          <w:spacing w:val="-1"/>
          <w:w w:val="100"/>
          <w:sz w:val="48"/>
          <w:szCs w:val="48"/>
        </w:rPr>
        <w:t>ơ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</w:t>
      </w:r>
      <w:r>
        <w:rPr>
          <w:rFonts w:cs="Arial" w:hAnsi="Arial" w:eastAsia="Arial" w:ascii="Arial"/>
          <w:color w:val="000000"/>
          <w:spacing w:val="3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g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ản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và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dễ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học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48"/>
          <w:szCs w:val="48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ất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à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ai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cũ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b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ết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đó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là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48"/>
          <w:szCs w:val="48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i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g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ter,</w:t>
      </w:r>
      <w:r>
        <w:rPr>
          <w:rFonts w:cs="Arial" w:hAnsi="Arial" w:eastAsia="Arial" w:ascii="Arial"/>
          <w:color w:val="000000"/>
          <w:spacing w:val="7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đ</w:t>
      </w:r>
      <w:r>
        <w:rPr>
          <w:rFonts w:cs="Arial" w:hAnsi="Arial" w:eastAsia="Arial" w:ascii="Arial"/>
          <w:color w:val="000000"/>
          <w:spacing w:val="-1"/>
          <w:w w:val="100"/>
          <w:sz w:val="48"/>
          <w:szCs w:val="48"/>
        </w:rPr>
        <w:t>â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y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là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ột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fr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ework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được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xây</w:t>
      </w:r>
      <w:r>
        <w:rPr>
          <w:rFonts w:cs="Arial" w:hAnsi="Arial" w:eastAsia="Arial" w:ascii="Arial"/>
          <w:color w:val="000000"/>
          <w:spacing w:val="3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dựng</w:t>
      </w:r>
      <w:r>
        <w:rPr>
          <w:rFonts w:cs="Arial" w:hAnsi="Arial" w:eastAsia="Arial" w:ascii="Arial"/>
          <w:color w:val="000000"/>
          <w:spacing w:val="4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từ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ô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h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ì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nh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VC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có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ưu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điểm</w:t>
      </w:r>
      <w:r>
        <w:rPr>
          <w:rFonts w:cs="Arial" w:hAnsi="Arial" w:eastAsia="Arial" w:ascii="Arial"/>
          <w:color w:val="000000"/>
          <w:spacing w:val="4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là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chạy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nhanh,</w:t>
      </w:r>
      <w:r>
        <w:rPr>
          <w:rFonts w:cs="Arial" w:hAnsi="Arial" w:eastAsia="Arial" w:ascii="Arial"/>
          <w:color w:val="000000"/>
          <w:spacing w:val="4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dễ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học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ho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ng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ư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ời</w:t>
      </w:r>
      <w:r>
        <w:rPr>
          <w:rFonts w:cs="Arial" w:hAnsi="Arial" w:eastAsia="Arial" w:ascii="Arial"/>
          <w:color w:val="000000"/>
          <w:spacing w:val="5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ới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ì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-5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hiểu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VC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Fra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ework.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Codeign</w:t>
      </w:r>
      <w:r>
        <w:rPr>
          <w:rFonts w:cs="Arial" w:hAnsi="Arial" w:eastAsia="Arial" w:ascii="Arial"/>
          <w:color w:val="000000"/>
          <w:spacing w:val="-1"/>
          <w:w w:val="100"/>
          <w:sz w:val="48"/>
          <w:szCs w:val="48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ter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Fra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ework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còn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iết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ắt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là</w:t>
      </w:r>
      <w:r>
        <w:rPr>
          <w:rFonts w:cs="Arial" w:hAnsi="Arial" w:eastAsia="Arial" w:ascii="Arial"/>
          <w:color w:val="000000"/>
          <w:spacing w:val="2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Fra</w:t>
      </w:r>
      <w:r>
        <w:rPr>
          <w:rFonts w:cs="Arial" w:hAnsi="Arial" w:eastAsia="Arial" w:ascii="Arial"/>
          <w:color w:val="000000"/>
          <w:spacing w:val="1"/>
          <w:w w:val="100"/>
          <w:sz w:val="48"/>
          <w:szCs w:val="48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ewor</w:t>
      </w:r>
      <w:r>
        <w:rPr>
          <w:rFonts w:cs="Arial" w:hAnsi="Arial" w:eastAsia="Arial" w:ascii="Arial"/>
          <w:color w:val="000000"/>
          <w:spacing w:val="-5"/>
          <w:w w:val="100"/>
          <w:sz w:val="48"/>
          <w:szCs w:val="48"/>
        </w:rPr>
        <w:t>k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.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48"/>
          <w:szCs w:val="48"/>
        </w:rPr>
        <w:jc w:val="left"/>
        <w:ind w:left="104"/>
      </w:pPr>
      <w:r>
        <w:rPr>
          <w:rFonts w:cs="Wingdings" w:hAnsi="Wingdings" w:eastAsia="Wingdings" w:ascii="Wingdings"/>
          <w:color w:val="003399"/>
          <w:spacing w:val="0"/>
          <w:w w:val="100"/>
          <w:sz w:val="48"/>
          <w:szCs w:val="48"/>
        </w:rPr>
        <w:t></w:t>
      </w:r>
      <w:r>
        <w:rPr>
          <w:rFonts w:cs="Times New Roman" w:hAnsi="Times New Roman" w:eastAsia="Times New Roman" w:ascii="Times New Roman"/>
          <w:color w:val="003399"/>
          <w:spacing w:val="-8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Do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w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nl</w:t>
      </w:r>
      <w:r>
        <w:rPr>
          <w:rFonts w:cs="Arial" w:hAnsi="Arial" w:eastAsia="Arial" w:ascii="Arial"/>
          <w:color w:val="000000"/>
          <w:spacing w:val="-1"/>
          <w:w w:val="100"/>
          <w:sz w:val="48"/>
          <w:szCs w:val="48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ad</w:t>
      </w:r>
      <w:r>
        <w:rPr>
          <w:rFonts w:cs="Arial" w:hAnsi="Arial" w:eastAsia="Arial" w:ascii="Arial"/>
          <w:color w:val="000000"/>
          <w:spacing w:val="7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Và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Cài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Đ</w:t>
      </w:r>
      <w:r>
        <w:rPr>
          <w:rFonts w:cs="Arial" w:hAnsi="Arial" w:eastAsia="Arial" w:ascii="Arial"/>
          <w:color w:val="000000"/>
          <w:spacing w:val="-2"/>
          <w:w w:val="100"/>
          <w:sz w:val="48"/>
          <w:szCs w:val="48"/>
        </w:rPr>
        <w:t>ặ</w:t>
      </w:r>
      <w:r>
        <w:rPr>
          <w:rFonts w:cs="Arial" w:hAnsi="Arial" w:eastAsia="Arial" w:ascii="Arial"/>
          <w:color w:val="000000"/>
          <w:spacing w:val="0"/>
          <w:w w:val="100"/>
          <w:sz w:val="48"/>
          <w:szCs w:val="48"/>
        </w:rPr>
        <w:t>t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ind w:left="824"/>
      </w:pPr>
      <w:r>
        <w:rPr>
          <w:rFonts w:cs="Wingdings" w:hAnsi="Wingdings" w:eastAsia="Wingdings" w:ascii="Wingdings"/>
          <w:color w:val="5E9CDA"/>
          <w:spacing w:val="0"/>
          <w:w w:val="100"/>
          <w:sz w:val="40"/>
          <w:szCs w:val="40"/>
        </w:rPr>
        <w:t></w:t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5E9CDA"/>
          <w:spacing w:val="68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Tr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ư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ớc</w:t>
      </w:r>
      <w:r>
        <w:rPr>
          <w:rFonts w:cs="Arial" w:hAnsi="Arial" w:eastAsia="Arial" w:ascii="Arial"/>
          <w:color w:val="000000"/>
          <w:spacing w:val="-5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tiên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bạn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vào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ht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t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p</w:t>
      </w:r>
      <w:r>
        <w:rPr>
          <w:rFonts w:cs="Arial" w:hAnsi="Arial" w:eastAsia="Arial" w:ascii="Arial"/>
          <w:color w:val="FF0000"/>
          <w:spacing w:val="1"/>
          <w:w w:val="100"/>
          <w:sz w:val="40"/>
          <w:szCs w:val="40"/>
        </w:rPr>
        <w:t>s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: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/</w:t>
      </w:r>
      <w:r>
        <w:rPr>
          <w:rFonts w:cs="Arial" w:hAnsi="Arial" w:eastAsia="Arial" w:ascii="Arial"/>
          <w:color w:val="FF0000"/>
          <w:spacing w:val="-1"/>
          <w:w w:val="100"/>
          <w:sz w:val="40"/>
          <w:szCs w:val="40"/>
        </w:rPr>
        <w:t>/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github.c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o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m</w:t>
      </w:r>
      <w:r>
        <w:rPr>
          <w:rFonts w:cs="Arial" w:hAnsi="Arial" w:eastAsia="Arial" w:ascii="Arial"/>
          <w:color w:val="FF0000"/>
          <w:spacing w:val="-1"/>
          <w:w w:val="100"/>
          <w:sz w:val="40"/>
          <w:szCs w:val="40"/>
        </w:rPr>
        <w:t>/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b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cit</w:t>
      </w:r>
      <w:r>
        <w:rPr>
          <w:rFonts w:cs="Arial" w:hAnsi="Arial" w:eastAsia="Arial" w:ascii="Arial"/>
          <w:color w:val="FF0000"/>
          <w:spacing w:val="-1"/>
          <w:w w:val="100"/>
          <w:sz w:val="40"/>
          <w:szCs w:val="40"/>
        </w:rPr>
        <w:t>-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ci/C</w:t>
      </w:r>
      <w:r>
        <w:rPr>
          <w:rFonts w:cs="Arial" w:hAnsi="Arial" w:eastAsia="Arial" w:ascii="Arial"/>
          <w:color w:val="FF0000"/>
          <w:spacing w:val="1"/>
          <w:w w:val="100"/>
          <w:sz w:val="40"/>
          <w:szCs w:val="40"/>
        </w:rPr>
        <w:t>o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d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eIg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ite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r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/a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r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chi</w:t>
      </w:r>
      <w:r>
        <w:rPr>
          <w:rFonts w:cs="Arial" w:hAnsi="Arial" w:eastAsia="Arial" w:ascii="Arial"/>
          <w:color w:val="FF0000"/>
          <w:spacing w:val="-2"/>
          <w:w w:val="100"/>
          <w:sz w:val="40"/>
          <w:szCs w:val="40"/>
        </w:rPr>
        <w:t>v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e/3</w:t>
      </w:r>
      <w:r>
        <w:rPr>
          <w:rFonts w:cs="Arial" w:hAnsi="Arial" w:eastAsia="Arial" w:ascii="Arial"/>
          <w:color w:val="FF0000"/>
          <w:spacing w:val="-1"/>
          <w:w w:val="100"/>
          <w:sz w:val="40"/>
          <w:szCs w:val="40"/>
        </w:rPr>
        <w:t>.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0.</w:t>
      </w:r>
      <w:r>
        <w:rPr>
          <w:rFonts w:cs="Arial" w:hAnsi="Arial" w:eastAsia="Arial" w:ascii="Arial"/>
          <w:color w:val="FF0000"/>
          <w:spacing w:val="-3"/>
          <w:w w:val="100"/>
          <w:sz w:val="40"/>
          <w:szCs w:val="40"/>
        </w:rPr>
        <w:t>0</w:t>
      </w:r>
      <w:r>
        <w:rPr>
          <w:rFonts w:cs="Arial" w:hAnsi="Arial" w:eastAsia="Arial" w:ascii="Arial"/>
          <w:color w:val="FF0000"/>
          <w:spacing w:val="0"/>
          <w:w w:val="100"/>
          <w:sz w:val="40"/>
          <w:szCs w:val="40"/>
        </w:rPr>
        <w:t>.zip</w:t>
      </w:r>
      <w:r>
        <w:rPr>
          <w:rFonts w:cs="Arial" w:hAnsi="Arial" w:eastAsia="Arial" w:ascii="Arial"/>
          <w:color w:val="FF0000"/>
          <w:spacing w:val="-6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để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do</w:t>
      </w:r>
      <w:r>
        <w:rPr>
          <w:rFonts w:cs="Arial" w:hAnsi="Arial" w:eastAsia="Arial" w:ascii="Arial"/>
          <w:color w:val="000000"/>
          <w:spacing w:val="2"/>
          <w:w w:val="100"/>
          <w:sz w:val="40"/>
          <w:szCs w:val="40"/>
        </w:rPr>
        <w:t>w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nload</w:t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20"/>
        <w:ind w:left="1276"/>
      </w:pPr>
      <w:r>
        <w:rPr>
          <w:rFonts w:cs="Arial" w:hAnsi="Arial" w:eastAsia="Arial" w:ascii="Arial"/>
          <w:spacing w:val="0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1"/>
          <w:w w:val="100"/>
          <w:sz w:val="40"/>
          <w:szCs w:val="40"/>
        </w:rPr>
        <w:t>o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u</w:t>
      </w:r>
      <w:r>
        <w:rPr>
          <w:rFonts w:cs="Arial" w:hAnsi="Arial" w:eastAsia="Arial" w:ascii="Arial"/>
          <w:spacing w:val="1"/>
          <w:w w:val="100"/>
          <w:sz w:val="40"/>
          <w:szCs w:val="40"/>
        </w:rPr>
        <w:t>r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ce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(</w:t>
      </w:r>
      <w:r>
        <w:rPr>
          <w:rFonts w:cs="Arial" w:hAnsi="Arial" w:eastAsia="Arial" w:ascii="Arial"/>
          <w:spacing w:val="2"/>
          <w:w w:val="100"/>
          <w:sz w:val="40"/>
          <w:szCs w:val="40"/>
        </w:rPr>
        <w:t>c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họn</w:t>
      </w:r>
      <w:r>
        <w:rPr>
          <w:rFonts w:cs="Arial" w:hAnsi="Arial" w:eastAsia="Arial" w:ascii="Arial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ver</w:t>
      </w:r>
      <w:r>
        <w:rPr>
          <w:rFonts w:cs="Arial" w:hAnsi="Arial" w:eastAsia="Arial" w:ascii="Arial"/>
          <w:spacing w:val="1"/>
          <w:w w:val="100"/>
          <w:sz w:val="40"/>
          <w:szCs w:val="40"/>
        </w:rPr>
        <w:t>s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ion</w:t>
      </w:r>
      <w:r>
        <w:rPr>
          <w:rFonts w:cs="Arial" w:hAnsi="Arial" w:eastAsia="Arial" w:ascii="Arial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spacing w:val="0"/>
          <w:w w:val="100"/>
          <w:sz w:val="40"/>
          <w:szCs w:val="40"/>
        </w:rPr>
        <w:t>3.</w:t>
      </w:r>
      <w:r>
        <w:rPr>
          <w:rFonts w:cs="Arial" w:hAnsi="Arial" w:eastAsia="Arial" w:ascii="Arial"/>
          <w:spacing w:val="1"/>
          <w:w w:val="100"/>
          <w:sz w:val="40"/>
          <w:szCs w:val="40"/>
        </w:rPr>
        <w:t>x</w:t>
      </w:r>
      <w:r>
        <w:rPr>
          <w:rFonts w:cs="Arial" w:hAnsi="Arial" w:eastAsia="Arial" w:ascii="Arial"/>
          <w:spacing w:val="1"/>
          <w:w w:val="100"/>
          <w:sz w:val="40"/>
          <w:szCs w:val="40"/>
        </w:rPr>
        <w:t>).</w:t>
      </w:r>
      <w:r>
        <w:rPr>
          <w:rFonts w:cs="Arial" w:hAnsi="Arial" w:eastAsia="Arial" w:ascii="Arial"/>
          <w:spacing w:val="0"/>
          <w:w w:val="100"/>
          <w:sz w:val="40"/>
          <w:szCs w:val="4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40"/>
          <w:szCs w:val="40"/>
        </w:rPr>
        <w:tabs>
          <w:tab w:pos="1260" w:val="left"/>
        </w:tabs>
        <w:jc w:val="both"/>
        <w:spacing w:lineRule="auto" w:line="250"/>
        <w:ind w:left="1276" w:right="748" w:hanging="451"/>
      </w:pPr>
      <w:r>
        <w:rPr>
          <w:rFonts w:cs="Wingdings" w:hAnsi="Wingdings" w:eastAsia="Wingdings" w:ascii="Wingdings"/>
          <w:color w:val="5E9CDA"/>
          <w:spacing w:val="0"/>
          <w:w w:val="100"/>
          <w:sz w:val="40"/>
          <w:szCs w:val="40"/>
        </w:rPr>
        <w:t></w:t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Sau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k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i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do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w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nload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xong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bạn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sẽ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có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đư</w:t>
      </w:r>
      <w:r>
        <w:rPr>
          <w:rFonts w:cs="Arial" w:hAnsi="Arial" w:eastAsia="Arial" w:ascii="Arial"/>
          <w:color w:val="000000"/>
          <w:spacing w:val="2"/>
          <w:w w:val="100"/>
          <w:sz w:val="40"/>
          <w:szCs w:val="40"/>
        </w:rPr>
        <w:t>ợ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</w:t>
      </w:r>
      <w:r>
        <w:rPr>
          <w:rFonts w:cs="Arial" w:hAnsi="Arial" w:eastAsia="Arial" w:ascii="Arial"/>
          <w:color w:val="000000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ile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nén</w:t>
      </w:r>
      <w:r>
        <w:rPr>
          <w:rFonts w:cs="Arial" w:hAnsi="Arial" w:eastAsia="Arial" w:ascii="Arial"/>
          <w:color w:val="000000"/>
          <w:spacing w:val="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.rar,</w:t>
      </w:r>
      <w:r>
        <w:rPr>
          <w:rFonts w:cs="Arial" w:hAnsi="Arial" w:eastAsia="Arial" w:ascii="Arial"/>
          <w:color w:val="000000"/>
          <w:spacing w:val="-5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bạn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vào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folder</w:t>
      </w:r>
      <w:r>
        <w:rPr>
          <w:rFonts w:cs="Arial" w:hAnsi="Arial" w:eastAsia="Arial" w:ascii="Arial"/>
          <w:color w:val="000000"/>
          <w:spacing w:val="-1"/>
          <w:w w:val="100"/>
          <w:sz w:val="40"/>
          <w:szCs w:val="40"/>
        </w:rPr>
        <w:t> </w:t>
      </w:r>
      <w:r>
        <w:rPr>
          <w:rFonts w:cs="Arial" w:hAnsi="Arial" w:eastAsia="Arial" w:ascii="Arial"/>
          <w:b/>
          <w:color w:val="000000"/>
          <w:spacing w:val="1"/>
          <w:w w:val="100"/>
          <w:sz w:val="40"/>
          <w:szCs w:val="40"/>
        </w:rPr>
        <w:t>WW</w:t>
      </w:r>
      <w:r>
        <w:rPr>
          <w:rFonts w:cs="Arial" w:hAnsi="Arial" w:eastAsia="Arial" w:ascii="Arial"/>
          <w:b/>
          <w:color w:val="000000"/>
          <w:spacing w:val="0"/>
          <w:w w:val="100"/>
          <w:sz w:val="40"/>
          <w:szCs w:val="40"/>
        </w:rPr>
        <w:t>W</w:t>
      </w:r>
      <w:r>
        <w:rPr>
          <w:rFonts w:cs="Arial" w:hAnsi="Arial" w:eastAsia="Arial" w:ascii="Arial"/>
          <w:b/>
          <w:color w:val="000000"/>
          <w:spacing w:val="-7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ủ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Web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Server</w:t>
      </w:r>
      <w:r>
        <w:rPr>
          <w:rFonts w:cs="Arial" w:hAnsi="Arial" w:eastAsia="Arial" w:ascii="Arial"/>
          <w:color w:val="000000"/>
          <w:spacing w:val="-5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tạo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một</w:t>
      </w:r>
      <w:r>
        <w:rPr>
          <w:rFonts w:cs="Arial" w:hAnsi="Arial" w:eastAsia="Arial" w:ascii="Arial"/>
          <w:color w:val="000000"/>
          <w:spacing w:val="-6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folder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mới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tên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là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Cod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igniter</w:t>
      </w:r>
      <w:r>
        <w:rPr>
          <w:rFonts w:cs="Arial" w:hAnsi="Arial" w:eastAsia="Arial" w:ascii="Arial"/>
          <w:color w:val="000000"/>
          <w:spacing w:val="-5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u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đó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py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fi</w:t>
      </w:r>
      <w:r>
        <w:rPr>
          <w:rFonts w:cs="Arial" w:hAnsi="Arial" w:eastAsia="Arial" w:ascii="Arial"/>
          <w:color w:val="000000"/>
          <w:spacing w:val="-1"/>
          <w:w w:val="100"/>
          <w:sz w:val="40"/>
          <w:szCs w:val="4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ừa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do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w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nload</w:t>
      </w:r>
      <w:r>
        <w:rPr>
          <w:rFonts w:cs="Arial" w:hAnsi="Arial" w:eastAsia="Arial" w:ascii="Arial"/>
          <w:color w:val="000000"/>
          <w:spacing w:val="-5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vào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trong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fo</w:t>
      </w:r>
      <w:r>
        <w:rPr>
          <w:rFonts w:cs="Arial" w:hAnsi="Arial" w:eastAsia="Arial" w:ascii="Arial"/>
          <w:color w:val="000000"/>
          <w:spacing w:val="-1"/>
          <w:w w:val="100"/>
          <w:sz w:val="40"/>
          <w:szCs w:val="40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der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mới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tạo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này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v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à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g</w:t>
      </w:r>
      <w:r>
        <w:rPr>
          <w:rFonts w:cs="Arial" w:hAnsi="Arial" w:eastAsia="Arial" w:ascii="Arial"/>
          <w:color w:val="000000"/>
          <w:spacing w:val="-1"/>
          <w:w w:val="100"/>
          <w:sz w:val="40"/>
          <w:szCs w:val="40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ải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é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tại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đ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ó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.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44"/>
          <w:szCs w:val="44"/>
        </w:rPr>
        <w:tabs>
          <w:tab w:pos="1260" w:val="left"/>
        </w:tabs>
        <w:jc w:val="left"/>
        <w:spacing w:lineRule="auto" w:line="250"/>
        <w:ind w:left="1276" w:right="40" w:hanging="451"/>
        <w:sectPr>
          <w:pgSz w:w="19200" w:h="10800" w:orient="landscape"/>
          <w:pgMar w:top="980" w:bottom="280" w:left="1000" w:right="940"/>
        </w:sectPr>
      </w:pPr>
      <w:r>
        <w:rPr>
          <w:rFonts w:cs="Wingdings" w:hAnsi="Wingdings" w:eastAsia="Wingdings" w:ascii="Wingdings"/>
          <w:color w:val="5E9CDA"/>
          <w:spacing w:val="0"/>
          <w:w w:val="100"/>
          <w:sz w:val="40"/>
          <w:szCs w:val="40"/>
        </w:rPr>
        <w:t></w:t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  <w:tab/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0"/>
          <w:szCs w:val="40"/>
        </w:rPr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Sau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k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i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giải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nén</w:t>
      </w:r>
      <w:r>
        <w:rPr>
          <w:rFonts w:cs="Arial" w:hAnsi="Arial" w:eastAsia="Arial" w:ascii="Arial"/>
          <w:color w:val="000000"/>
          <w:spacing w:val="-3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á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bạn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ra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trình</w:t>
      </w:r>
      <w:r>
        <w:rPr>
          <w:rFonts w:cs="Arial" w:hAnsi="Arial" w:eastAsia="Arial" w:ascii="Arial"/>
          <w:color w:val="000000"/>
          <w:spacing w:val="-6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duyệt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gõ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loc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lho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/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d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igniter,</w:t>
      </w:r>
      <w:r>
        <w:rPr>
          <w:rFonts w:cs="Arial" w:hAnsi="Arial" w:eastAsia="Arial" w:ascii="Arial"/>
          <w:color w:val="000000"/>
          <w:spacing w:val="-11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nếu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có</w:t>
      </w:r>
      <w:r>
        <w:rPr>
          <w:rFonts w:cs="Arial" w:hAnsi="Arial" w:eastAsia="Arial" w:ascii="Arial"/>
          <w:color w:val="000000"/>
          <w:spacing w:val="-2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k</w:t>
      </w:r>
      <w:r>
        <w:rPr>
          <w:rFonts w:cs="Arial" w:hAnsi="Arial" w:eastAsia="Arial" w:ascii="Arial"/>
          <w:color w:val="000000"/>
          <w:spacing w:val="1"/>
          <w:w w:val="100"/>
          <w:sz w:val="40"/>
          <w:szCs w:val="40"/>
        </w:rPr>
        <w:t>ế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t</w:t>
      </w:r>
      <w:r>
        <w:rPr>
          <w:rFonts w:cs="Arial" w:hAnsi="Arial" w:eastAsia="Arial" w:ascii="Arial"/>
          <w:color w:val="000000"/>
          <w:spacing w:val="-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0"/>
          <w:szCs w:val="40"/>
        </w:rPr>
        <w:t>quả</w:t>
      </w:r>
      <w:r>
        <w:rPr>
          <w:rFonts w:cs="Arial" w:hAnsi="Arial" w:eastAsia="Arial" w:ascii="Arial"/>
          <w:color w:val="000000"/>
          <w:spacing w:val="4"/>
          <w:w w:val="100"/>
          <w:sz w:val="40"/>
          <w:szCs w:val="40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xuất</w:t>
      </w:r>
      <w:r>
        <w:rPr>
          <w:rFonts w:cs="Arial" w:hAnsi="Arial" w:eastAsia="Arial" w:ascii="Arial"/>
          <w:color w:val="000000"/>
          <w:spacing w:val="-5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h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ện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thì</w:t>
      </w:r>
      <w:r>
        <w:rPr>
          <w:rFonts w:cs="Arial" w:hAnsi="Arial" w:eastAsia="Arial" w:ascii="Arial"/>
          <w:color w:val="000000"/>
          <w:spacing w:val="-5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bạn</w:t>
      </w:r>
      <w:r>
        <w:rPr>
          <w:rFonts w:cs="Arial" w:hAnsi="Arial" w:eastAsia="Arial" w:ascii="Arial"/>
          <w:color w:val="000000"/>
          <w:spacing w:val="-5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đã</w:t>
      </w:r>
      <w:r>
        <w:rPr>
          <w:rFonts w:cs="Arial" w:hAnsi="Arial" w:eastAsia="Arial" w:ascii="Arial"/>
          <w:color w:val="000000"/>
          <w:spacing w:val="-2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à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i</w:t>
      </w:r>
      <w:r>
        <w:rPr>
          <w:rFonts w:cs="Arial" w:hAnsi="Arial" w:eastAsia="Arial" w:ascii="Arial"/>
          <w:color w:val="000000"/>
          <w:spacing w:val="-6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đặt</w:t>
      </w:r>
      <w:r>
        <w:rPr>
          <w:rFonts w:cs="Arial" w:hAnsi="Arial" w:eastAsia="Arial" w:ascii="Arial"/>
          <w:color w:val="000000"/>
          <w:spacing w:val="-6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t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ành</w:t>
      </w:r>
      <w:r>
        <w:rPr>
          <w:rFonts w:cs="Arial" w:hAnsi="Arial" w:eastAsia="Arial" w:ascii="Arial"/>
          <w:color w:val="000000"/>
          <w:spacing w:val="-7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ô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ng,</w:t>
      </w:r>
      <w:r>
        <w:rPr>
          <w:rFonts w:cs="Arial" w:hAnsi="Arial" w:eastAsia="Arial" w:ascii="Arial"/>
          <w:color w:val="000000"/>
          <w:spacing w:val="-11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g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ư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ợc</w:t>
      </w:r>
      <w:r>
        <w:rPr>
          <w:rFonts w:cs="Arial" w:hAnsi="Arial" w:eastAsia="Arial" w:ascii="Arial"/>
          <w:color w:val="000000"/>
          <w:spacing w:val="-13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lại</w:t>
      </w:r>
      <w:r>
        <w:rPr>
          <w:rFonts w:cs="Arial" w:hAnsi="Arial" w:eastAsia="Arial" w:ascii="Arial"/>
          <w:color w:val="000000"/>
          <w:spacing w:val="-4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b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ạ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n</w:t>
      </w:r>
      <w:r>
        <w:rPr>
          <w:rFonts w:cs="Arial" w:hAnsi="Arial" w:eastAsia="Arial" w:ascii="Arial"/>
          <w:color w:val="000000"/>
          <w:spacing w:val="-7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2"/>
          <w:w w:val="100"/>
          <w:sz w:val="44"/>
          <w:szCs w:val="44"/>
        </w:rPr>
        <w:t>c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ài</w:t>
      </w:r>
      <w:r>
        <w:rPr>
          <w:rFonts w:cs="Arial" w:hAnsi="Arial" w:eastAsia="Arial" w:ascii="Arial"/>
          <w:color w:val="000000"/>
          <w:spacing w:val="-6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đặt</w:t>
      </w:r>
      <w:r>
        <w:rPr>
          <w:rFonts w:cs="Arial" w:hAnsi="Arial" w:eastAsia="Arial" w:ascii="Arial"/>
          <w:color w:val="000000"/>
          <w:spacing w:val="-3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bị</w:t>
      </w:r>
      <w:r>
        <w:rPr>
          <w:rFonts w:cs="Arial" w:hAnsi="Arial" w:eastAsia="Arial" w:ascii="Arial"/>
          <w:color w:val="000000"/>
          <w:spacing w:val="-3"/>
          <w:w w:val="100"/>
          <w:sz w:val="44"/>
          <w:szCs w:val="44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44"/>
          <w:szCs w:val="44"/>
        </w:rPr>
        <w:t>ỗ</w:t>
      </w:r>
      <w:r>
        <w:rPr>
          <w:rFonts w:cs="Arial" w:hAnsi="Arial" w:eastAsia="Arial" w:ascii="Arial"/>
          <w:color w:val="000000"/>
          <w:spacing w:val="14"/>
          <w:w w:val="100"/>
          <w:sz w:val="44"/>
          <w:szCs w:val="44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44"/>
          <w:szCs w:val="44"/>
        </w:rPr>
        <w:t>.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 w:lineRule="exact" w:line="720"/>
        <w:ind w:left="1443"/>
      </w:pPr>
      <w:r>
        <w:pict>
          <v:group style="position:absolute;margin-left:0pt;margin-top:0pt;width:960pt;height:540pt;mso-position-horizontal-relative:page;mso-position-vertical-relative:page;z-index:-454" coordorigin="0,0" coordsize="19200,10800">
            <v:shape type="#_x0000_t75" style="position:absolute;left:377;top:0;width:14287;height:10800">
              <v:imagedata o:title="" r:id="rId8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9"/>
                </v:shape>
                <v:shape type="#_x0000_t75" style="position:absolute;left:468;top:1961;width:8873;height:8513">
                  <v:imagedata o:title="" r:id="rId10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Cấu</w:t>
      </w:r>
      <w:r>
        <w:rPr>
          <w:rFonts w:cs="Arial" w:hAnsi="Arial" w:eastAsia="Arial" w:ascii="Arial"/>
          <w:b/>
          <w:color w:val="FFFFFF"/>
          <w:spacing w:val="-2"/>
          <w:w w:val="100"/>
          <w:position w:val="-2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Trúc</w:t>
      </w:r>
      <w:r>
        <w:rPr>
          <w:rFonts w:cs="Arial" w:hAnsi="Arial" w:eastAsia="Arial" w:ascii="Arial"/>
          <w:b/>
          <w:color w:val="FFFFFF"/>
          <w:spacing w:val="-4"/>
          <w:w w:val="100"/>
          <w:position w:val="-2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Fold</w:t>
      </w:r>
      <w:r>
        <w:rPr>
          <w:rFonts w:cs="Arial" w:hAnsi="Arial" w:eastAsia="Arial" w:ascii="Arial"/>
          <w:b/>
          <w:color w:val="FFFFFF"/>
          <w:spacing w:val="-3"/>
          <w:w w:val="100"/>
          <w:position w:val="-2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Codeign</w:t>
      </w:r>
      <w:r>
        <w:rPr>
          <w:rFonts w:cs="Arial" w:hAnsi="Arial" w:eastAsia="Arial" w:ascii="Arial"/>
          <w:b/>
          <w:color w:val="FFFFFF"/>
          <w:spacing w:val="-3"/>
          <w:w w:val="100"/>
          <w:position w:val="-2"/>
          <w:sz w:val="64"/>
          <w:szCs w:val="64"/>
        </w:rPr>
        <w:t>i</w:t>
      </w:r>
      <w:r>
        <w:rPr>
          <w:rFonts w:cs="Arial" w:hAnsi="Arial" w:eastAsia="Arial" w:ascii="Arial"/>
          <w:b/>
          <w:color w:val="FFFFFF"/>
          <w:spacing w:val="0"/>
          <w:w w:val="100"/>
          <w:position w:val="-2"/>
          <w:sz w:val="64"/>
          <w:szCs w:val="64"/>
        </w:rPr>
        <w:t>ter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6"/>
          <w:szCs w:val="36"/>
        </w:rPr>
        <w:tabs>
          <w:tab w:pos="7700" w:val="left"/>
        </w:tabs>
        <w:jc w:val="left"/>
        <w:spacing w:before="14" w:lineRule="auto" w:line="250"/>
        <w:ind w:left="7717" w:right="55" w:hanging="451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  <w:tab/>
      </w:r>
      <w:r>
        <w:rPr>
          <w:rFonts w:cs="Arial" w:hAnsi="Arial" w:eastAsia="Arial" w:ascii="Arial"/>
          <w:spacing w:val="-1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stem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bộ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core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của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CI,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ú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ợc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tới,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chỉ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ợc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ép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ọ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tabs>
          <w:tab w:pos="7700" w:val="left"/>
        </w:tabs>
        <w:jc w:val="left"/>
        <w:spacing w:lineRule="auto" w:line="250"/>
        <w:ind w:left="7717" w:right="85" w:hanging="451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  <w:tab/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_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ỉ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t,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óa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cần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ết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ứ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g,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lại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cũ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tabs>
          <w:tab w:pos="7700" w:val="left"/>
        </w:tabs>
        <w:jc w:val="left"/>
        <w:spacing w:lineRule="auto" w:line="250"/>
        <w:ind w:left="7717" w:right="173" w:hanging="451"/>
        <w:sectPr>
          <w:pgSz w:w="19200" w:h="10800" w:orient="landscape"/>
          <w:pgMar w:top="960" w:bottom="280" w:left="2780" w:right="194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  <w:tab/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-19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tion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ứa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rce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9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q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ì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mình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ọ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ằ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ày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tùy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lưu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ữ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vị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ữ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tới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tôi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ẫ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2465"/>
      </w:pPr>
      <w:r>
        <w:pict>
          <v:group style="position:absolute;margin-left:0pt;margin-top:0pt;width:960pt;height:540pt;mso-position-horizontal-relative:page;mso-position-vertical-relative:page;z-index:-453" coordorigin="0,0" coordsize="19200,10800">
            <v:shape type="#_x0000_t75" style="position:absolute;left:377;top:0;width:14287;height:10800">
              <v:imagedata o:title="" r:id="rId11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12"/>
                </v:shape>
                <v:shape type="#_x0000_t75" style="position:absolute;left:4474;top:3614;width:8645;height:5345">
                  <v:imagedata o:title="" r:id="rId13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Tạo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</w:t>
      </w:r>
      <w:r>
        <w:rPr>
          <w:rFonts w:cs="Arial" w:hAnsi="Arial" w:eastAsia="Arial" w:ascii="Arial"/>
          <w:b/>
          <w:color w:val="FFFFFF"/>
          <w:spacing w:val="2"/>
          <w:w w:val="100"/>
          <w:sz w:val="64"/>
          <w:szCs w:val="64"/>
        </w:rPr>
        <w:t>r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oller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Codeigniter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auto" w:line="250"/>
        <w:ind w:left="104" w:right="52"/>
      </w:pPr>
      <w:r>
        <w:rPr>
          <w:rFonts w:cs="Arial" w:hAnsi="Arial" w:eastAsia="Arial" w:ascii="Arial"/>
          <w:spacing w:val="3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ất</w:t>
      </w:r>
      <w:r>
        <w:rPr>
          <w:rFonts w:cs="Arial" w:hAnsi="Arial" w:eastAsia="Arial" w:ascii="Arial"/>
          <w:spacing w:val="-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ợc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ặt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mục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1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Con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rol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7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của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CI.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Mặc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ị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cài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ặ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đã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tên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8"/>
          <w:w w:val="100"/>
          <w:sz w:val="36"/>
          <w:szCs w:val="36"/>
        </w:rPr>
        <w:t>w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el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om.ph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óa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hel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.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ền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ộ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4" w:lineRule="auto" w:line="250"/>
        <w:ind w:left="1044" w:right="1742"/>
        <w:sectPr>
          <w:pgSz w:w="19200" w:h="10800" w:orient="landscape"/>
          <w:pgMar w:top="960" w:bottom="280" w:left="840" w:right="112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ờ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ệt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gõ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ờ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ẫ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“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ca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st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iter/i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x.p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p/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o/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i/>
          <w:spacing w:val="2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”</w:t>
      </w:r>
      <w:r>
        <w:rPr>
          <w:rFonts w:cs="Arial" w:hAnsi="Arial" w:eastAsia="Arial" w:ascii="Arial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màn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hì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ấ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ện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ò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“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Fast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-26"/>
          <w:w w:val="100"/>
          <w:sz w:val="36"/>
          <w:szCs w:val="36"/>
        </w:rPr>
        <w:t>T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rack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SE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i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ntr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”.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371"/>
      </w:pPr>
      <w:r>
        <w:pict>
          <v:group style="position:absolute;margin-left:0pt;margin-top:0pt;width:960pt;height:540pt;mso-position-horizontal-relative:page;mso-position-vertical-relative:page;z-index:-452" coordorigin="0,0" coordsize="19200,10800">
            <v:shape type="#_x0000_t75" style="position:absolute;left:377;top:0;width:14287;height:10800">
              <v:imagedata o:title="" r:id="rId14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15"/>
                </v:shape>
                <v:shape type="#_x0000_t75" style="position:absolute;left:4186;top:4543;width:7975;height:2820">
                  <v:imagedata o:title="" r:id="rId16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Truy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ề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n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Biến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Vào</w:t>
      </w:r>
      <w:r>
        <w:rPr>
          <w:rFonts w:cs="Arial" w:hAnsi="Arial" w:eastAsia="Arial" w:ascii="Arial"/>
          <w:b/>
          <w:color w:val="FFFFFF"/>
          <w:spacing w:val="-4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auto" w:line="250"/>
        <w:ind w:left="104" w:right="53"/>
      </w:pPr>
      <w:r>
        <w:rPr>
          <w:rFonts w:cs="Arial" w:hAnsi="Arial" w:eastAsia="Arial" w:ascii="Arial"/>
          <w:spacing w:val="-1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mô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ì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MVC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của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á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Fr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9"/>
          <w:w w:val="100"/>
          <w:sz w:val="36"/>
          <w:szCs w:val="36"/>
        </w:rPr>
        <w:t>w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rk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ến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tru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ền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9933"/>
          <w:spacing w:val="-99"/>
          <w:w w:val="100"/>
          <w:sz w:val="36"/>
          <w:szCs w:val="36"/>
        </w:rPr>
        <w:t> </w:t>
      </w:r>
      <w:hyperlink r:id="rId17"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  <w:t>p</w:t>
        </w:r>
        <w:r>
          <w:rPr>
            <w:rFonts w:cs="Arial" w:hAnsi="Arial" w:eastAsia="Arial" w:ascii="Arial"/>
            <w:color w:val="FF9933"/>
            <w:spacing w:val="-2"/>
            <w:w w:val="100"/>
            <w:sz w:val="36"/>
            <w:szCs w:val="36"/>
            <w:u w:val="thick" w:color="FF9933"/>
          </w:rPr>
          <w:t>h</w:t>
        </w:r>
        <w:r>
          <w:rPr>
            <w:rFonts w:cs="Arial" w:hAnsi="Arial" w:eastAsia="Arial" w:ascii="Arial"/>
            <w:color w:val="FF9933"/>
            <w:spacing w:val="-2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  <w:t>ư</w:t>
        </w:r>
        <w:r>
          <w:rPr>
            <w:rFonts w:cs="Arial" w:hAnsi="Arial" w:eastAsia="Arial" w:ascii="Arial"/>
            <w:color w:val="FF9933"/>
            <w:spacing w:val="-2"/>
            <w:w w:val="100"/>
            <w:sz w:val="36"/>
            <w:szCs w:val="36"/>
            <w:u w:val="thick" w:color="FF9933"/>
          </w:rPr>
          <w:t>ơ</w:t>
        </w:r>
        <w:r>
          <w:rPr>
            <w:rFonts w:cs="Arial" w:hAnsi="Arial" w:eastAsia="Arial" w:ascii="Arial"/>
            <w:color w:val="FF9933"/>
            <w:spacing w:val="-2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  <w:t>ng</w:t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-109"/>
            <w:w w:val="100"/>
            <w:sz w:val="36"/>
            <w:szCs w:val="36"/>
            <w:u w:val="thick" w:color="FF9933"/>
          </w:rPr>
          <w:t> </w:t>
        </w:r>
        <w:r>
          <w:rPr>
            <w:rFonts w:cs="Arial" w:hAnsi="Arial" w:eastAsia="Arial" w:ascii="Arial"/>
            <w:color w:val="FF9933"/>
            <w:spacing w:val="-109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  <w:t>th</w:t>
        </w:r>
        <w:r>
          <w:rPr>
            <w:rFonts w:cs="Arial" w:hAnsi="Arial" w:eastAsia="Arial" w:ascii="Arial"/>
            <w:color w:val="FF9933"/>
            <w:spacing w:val="-1"/>
            <w:w w:val="100"/>
            <w:sz w:val="36"/>
            <w:szCs w:val="36"/>
            <w:u w:val="thick" w:color="FF9933"/>
          </w:rPr>
          <w:t>ứ</w:t>
        </w:r>
        <w:r>
          <w:rPr>
            <w:rFonts w:cs="Arial" w:hAnsi="Arial" w:eastAsia="Arial" w:ascii="Arial"/>
            <w:color w:val="FF9933"/>
            <w:spacing w:val="-1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  <w:t>c</w:t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-110"/>
            <w:w w:val="100"/>
            <w:sz w:val="36"/>
            <w:szCs w:val="36"/>
            <w:u w:val="thick" w:color="FF9933"/>
          </w:rPr>
          <w:t> </w:t>
        </w:r>
        <w:r>
          <w:rPr>
            <w:rFonts w:cs="Arial" w:hAnsi="Arial" w:eastAsia="Arial" w:ascii="Arial"/>
            <w:color w:val="FF9933"/>
            <w:spacing w:val="-110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1"/>
            <w:w w:val="100"/>
            <w:sz w:val="36"/>
            <w:szCs w:val="36"/>
            <w:u w:val="thick" w:color="FF9933"/>
          </w:rPr>
          <w:t>G</w:t>
        </w:r>
        <w:r>
          <w:rPr>
            <w:rFonts w:cs="Arial" w:hAnsi="Arial" w:eastAsia="Arial" w:ascii="Arial"/>
            <w:color w:val="FF9933"/>
            <w:spacing w:val="1"/>
            <w:w w:val="100"/>
            <w:sz w:val="36"/>
            <w:szCs w:val="36"/>
            <w:u w:val="thick" w:color="FF9933"/>
          </w:rPr>
        </w:r>
        <w:r>
          <w:rPr>
            <w:rFonts w:cs="Arial" w:hAnsi="Arial" w:eastAsia="Arial" w:ascii="Arial"/>
            <w:color w:val="FF9933"/>
            <w:spacing w:val="0"/>
            <w:w w:val="100"/>
            <w:sz w:val="36"/>
            <w:szCs w:val="36"/>
            <w:u w:val="thick" w:color="FF9933"/>
          </w:rPr>
          <w:t>ET</w:t>
        </w:r>
        <w:r>
          <w:rPr>
            <w:rFonts w:cs="Arial" w:hAnsi="Arial" w:eastAsia="Arial" w:ascii="Arial"/>
            <w:color w:val="FF9933"/>
            <w:spacing w:val="-7"/>
            <w:w w:val="100"/>
            <w:sz w:val="36"/>
            <w:szCs w:val="36"/>
          </w:rPr>
          <w:t> </w:t>
        </w:r>
      </w:hyperlink>
      <w:hyperlink r:id="rId18"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đ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ề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u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có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d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ạ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“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d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n.c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/co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trol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l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er/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cti</w:t>
        </w:r>
        <w:r>
          <w:rPr>
            <w:rFonts w:cs="Arial" w:hAnsi="Arial" w:eastAsia="Arial" w:ascii="Arial"/>
            <w:i/>
            <w:color w:val="000000"/>
            <w:spacing w:val="1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n/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p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arameter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1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/p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2"/>
            <w:w w:val="100"/>
            <w:sz w:val="36"/>
            <w:szCs w:val="36"/>
          </w:rPr>
          <w:t>r</w:t>
        </w:r>
        <w:r>
          <w:rPr>
            <w:rFonts w:cs="Arial" w:hAnsi="Arial" w:eastAsia="Arial" w:ascii="Arial"/>
            <w:i/>
            <w:color w:val="000000"/>
            <w:spacing w:val="1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et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e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r2/</w:t>
        </w:r>
        <w:r>
          <w:rPr>
            <w:rFonts w:cs="Arial" w:hAnsi="Arial" w:eastAsia="Arial" w:ascii="Arial"/>
            <w:i/>
            <w:color w:val="000000"/>
            <w:spacing w:val="1"/>
            <w:w w:val="100"/>
            <w:sz w:val="36"/>
            <w:szCs w:val="36"/>
          </w:rPr>
          <w:t>…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”,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6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-11"/>
            <w:w w:val="100"/>
            <w:sz w:val="36"/>
            <w:szCs w:val="36"/>
          </w:rPr>
          <w:t>T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ro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d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e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ter</w:t>
        </w:r>
        <w:r>
          <w:rPr>
            <w:rFonts w:cs="Arial" w:hAnsi="Arial" w:eastAsia="Arial" w:ascii="Arial"/>
            <w:color w:val="000000"/>
            <w:spacing w:val="5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cũ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vậy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để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t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ru</w:t>
        </w:r>
        <w:r>
          <w:rPr>
            <w:rFonts w:cs="Arial" w:hAnsi="Arial" w:eastAsia="Arial" w:ascii="Arial"/>
            <w:color w:val="000000"/>
            <w:spacing w:val="-6"/>
            <w:w w:val="100"/>
            <w:sz w:val="36"/>
            <w:szCs w:val="36"/>
          </w:rPr>
          <w:t>y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ền</w:t>
        </w:r>
        <w:r>
          <w:rPr>
            <w:rFonts w:cs="Arial" w:hAnsi="Arial" w:eastAsia="Arial" w:ascii="Arial"/>
            <w:color w:val="000000"/>
            <w:spacing w:val="6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b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ến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vào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ntr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l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l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er</w:t>
        </w:r>
        <w:r>
          <w:rPr>
            <w:rFonts w:cs="Arial" w:hAnsi="Arial" w:eastAsia="Arial" w:ascii="Arial"/>
            <w:color w:val="000000"/>
            <w:spacing w:val="5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b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ạ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sẽ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có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đ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ư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ờ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d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ẫ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là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“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d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n.c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/in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d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ex.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p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h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p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/co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tr</w:t>
        </w:r>
        <w:r>
          <w:rPr>
            <w:rFonts w:cs="Arial" w:hAnsi="Arial" w:eastAsia="Arial" w:ascii="Arial"/>
            <w:i/>
            <w:color w:val="000000"/>
            <w:spacing w:val="2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l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l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er/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ct</w:t>
        </w:r>
        <w:r>
          <w:rPr>
            <w:rFonts w:cs="Arial" w:hAnsi="Arial" w:eastAsia="Arial" w:ascii="Arial"/>
            <w:i/>
            <w:color w:val="000000"/>
            <w:spacing w:val="2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/p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2"/>
            <w:w w:val="100"/>
            <w:sz w:val="36"/>
            <w:szCs w:val="36"/>
          </w:rPr>
          <w:t>r</w:t>
        </w:r>
        <w:r>
          <w:rPr>
            <w:rFonts w:cs="Arial" w:hAnsi="Arial" w:eastAsia="Arial" w:ascii="Arial"/>
            <w:i/>
            <w:color w:val="000000"/>
            <w:spacing w:val="1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et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e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r1/</w:t>
        </w:r>
        <w:r>
          <w:rPr>
            <w:rFonts w:cs="Arial" w:hAnsi="Arial" w:eastAsia="Arial" w:ascii="Arial"/>
            <w:i/>
            <w:color w:val="000000"/>
            <w:spacing w:val="1"/>
            <w:w w:val="100"/>
            <w:sz w:val="36"/>
            <w:szCs w:val="36"/>
          </w:rPr>
          <w:t>p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ara</w:t>
        </w:r>
        <w:r>
          <w:rPr>
            <w:rFonts w:cs="Arial" w:hAnsi="Arial" w:eastAsia="Arial" w:ascii="Arial"/>
            <w:i/>
            <w:color w:val="000000"/>
            <w:spacing w:val="-2"/>
            <w:w w:val="100"/>
            <w:sz w:val="36"/>
            <w:szCs w:val="36"/>
          </w:rPr>
          <w:t>m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et</w:t>
        </w:r>
        <w:r>
          <w:rPr>
            <w:rFonts w:cs="Arial" w:hAnsi="Arial" w:eastAsia="Arial" w:ascii="Arial"/>
            <w:i/>
            <w:color w:val="000000"/>
            <w:spacing w:val="-1"/>
            <w:w w:val="100"/>
            <w:sz w:val="36"/>
            <w:szCs w:val="36"/>
          </w:rPr>
          <w:t>e</w:t>
        </w:r>
        <w:r>
          <w:rPr>
            <w:rFonts w:cs="Arial" w:hAnsi="Arial" w:eastAsia="Arial" w:ascii="Arial"/>
            <w:i/>
            <w:color w:val="000000"/>
            <w:spacing w:val="2"/>
            <w:w w:val="100"/>
            <w:sz w:val="36"/>
            <w:szCs w:val="36"/>
          </w:rPr>
          <w:t>r</w:t>
        </w:r>
        <w:r>
          <w:rPr>
            <w:rFonts w:cs="Arial" w:hAnsi="Arial" w:eastAsia="Arial" w:ascii="Arial"/>
            <w:i/>
            <w:color w:val="000000"/>
            <w:spacing w:val="0"/>
            <w:w w:val="100"/>
            <w:sz w:val="36"/>
            <w:szCs w:val="36"/>
          </w:rPr>
          <w:t>2/</w:t>
        </w:r>
        <w:r>
          <w:rPr>
            <w:rFonts w:cs="Arial" w:hAnsi="Arial" w:eastAsia="Arial" w:ascii="Arial"/>
            <w:i/>
            <w:color w:val="000000"/>
            <w:spacing w:val="2"/>
            <w:w w:val="100"/>
            <w:sz w:val="36"/>
            <w:szCs w:val="36"/>
          </w:rPr>
          <w:t>…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”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-11"/>
            <w:w w:val="100"/>
            <w:sz w:val="36"/>
            <w:szCs w:val="36"/>
          </w:rPr>
          <w:t>T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ro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h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àm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(Acti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o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n)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ủ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co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trol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l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er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ta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sẽ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h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ận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nó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b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ằ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ng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cách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t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ru</w:t>
        </w:r>
        <w:r>
          <w:rPr>
            <w:rFonts w:cs="Arial" w:hAnsi="Arial" w:eastAsia="Arial" w:ascii="Arial"/>
            <w:color w:val="000000"/>
            <w:spacing w:val="-6"/>
            <w:w w:val="100"/>
            <w:sz w:val="36"/>
            <w:szCs w:val="36"/>
          </w:rPr>
          <w:t>y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ền</w:t>
        </w:r>
        <w:r>
          <w:rPr>
            <w:rFonts w:cs="Arial" w:hAnsi="Arial" w:eastAsia="Arial" w:ascii="Arial"/>
            <w:color w:val="000000"/>
            <w:spacing w:val="6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h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ữ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2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b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ến</w:t>
        </w:r>
        <w:r>
          <w:rPr>
            <w:rFonts w:cs="Arial" w:hAnsi="Arial" w:eastAsia="Arial" w:ascii="Arial"/>
            <w:color w:val="000000"/>
            <w:spacing w:val="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có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vị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trí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tư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ơ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ng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ứ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v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ớ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i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từ</w:t>
        </w:r>
        <w:r>
          <w:rPr>
            <w:rFonts w:cs="Arial" w:hAnsi="Arial" w:eastAsia="Arial" w:ascii="Arial"/>
            <w:color w:val="000000"/>
            <w:spacing w:val="-1"/>
            <w:w w:val="100"/>
            <w:sz w:val="36"/>
            <w:szCs w:val="36"/>
          </w:rPr>
          <w:t>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g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p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a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ram</w:t>
        </w:r>
        <w:r>
          <w:rPr>
            <w:rFonts w:cs="Arial" w:hAnsi="Arial" w:eastAsia="Arial" w:ascii="Arial"/>
            <w:color w:val="000000"/>
            <w:spacing w:val="-2"/>
            <w:w w:val="100"/>
            <w:sz w:val="36"/>
            <w:szCs w:val="36"/>
          </w:rPr>
          <w:t>e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ter</w:t>
        </w:r>
        <w:r>
          <w:rPr>
            <w:rFonts w:cs="Arial" w:hAnsi="Arial" w:eastAsia="Arial" w:ascii="Arial"/>
            <w:color w:val="000000"/>
            <w:spacing w:val="3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trên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 </w:t>
        </w:r>
        <w:r>
          <w:rPr>
            <w:rFonts w:cs="Arial" w:hAnsi="Arial" w:eastAsia="Arial" w:ascii="Arial"/>
            <w:color w:val="000000"/>
            <w:spacing w:val="0"/>
            <w:w w:val="100"/>
            <w:sz w:val="36"/>
            <w:szCs w:val="36"/>
          </w:rPr>
          <w:t>url.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4" w:lineRule="auto" w:line="250"/>
        <w:ind w:left="3490" w:right="3364"/>
        <w:sectPr>
          <w:pgSz w:w="19200" w:h="10800" w:orient="landscape"/>
          <w:pgMar w:top="960" w:bottom="280" w:left="840" w:right="120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Gõ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đườn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ẫ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“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ca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st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iter/i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x.p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p/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o/i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ex/H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ter</w:t>
      </w:r>
      <w:r>
        <w:rPr>
          <w:rFonts w:cs="Arial" w:hAnsi="Arial" w:eastAsia="Arial" w:ascii="Arial"/>
          <w:i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w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“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màn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hình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ấ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ện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chữ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“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Fast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rack.e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u.vn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te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”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104"/>
      </w:pPr>
      <w:r>
        <w:pict>
          <v:group style="position:absolute;margin-left:0pt;margin-top:0pt;width:960pt;height:540pt;mso-position-horizontal-relative:page;mso-position-vertical-relative:page;z-index:-451" coordorigin="0,0" coordsize="19200,10800">
            <v:shape type="#_x0000_t75" style="position:absolute;left:377;top:0;width:14287;height:10800">
              <v:imagedata o:title="" r:id="rId19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20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Xác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Định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b/>
          <w:color w:val="FFFFFF"/>
          <w:spacing w:val="-7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ặ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Đị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n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h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auto" w:line="501"/>
        <w:ind w:left="104" w:right="39"/>
        <w:sectPr>
          <w:pgSz w:w="19200" w:h="10800" w:orient="landscape"/>
          <w:pgMar w:top="960" w:bottom="280" w:left="840" w:right="1440"/>
        </w:sectPr>
      </w:pP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Controller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ặ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ị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ọ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trên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url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ọ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app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ic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conf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routes.p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kéo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ía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ới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ìm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ến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ò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$r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[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'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lt_c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ntr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er']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=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“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com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”;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.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ại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sửa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giá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trị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của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ến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$r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[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'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lt_c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ntr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er']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tên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mặc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ị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tôi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sửa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$r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[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'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lt_c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ntr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er']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=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“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/oth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r”;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sau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ệt</w:t>
      </w:r>
      <w:r>
        <w:rPr>
          <w:rFonts w:cs="Arial" w:hAnsi="Arial" w:eastAsia="Arial" w:ascii="Arial"/>
          <w:spacing w:val="8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gõ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ờ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ẫ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“l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ost/co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eig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iter”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mặc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ị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“hel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ot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”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5415"/>
      </w:pPr>
      <w:r>
        <w:pict>
          <v:group style="position:absolute;margin-left:0pt;margin-top:0pt;width:960pt;height:540pt;mso-position-horizontal-relative:page;mso-position-vertical-relative:page;z-index:-450" coordorigin="0,0" coordsize="19200,10800">
            <v:shape type="#_x0000_t75" style="position:absolute;left:377;top:0;width:14287;height:10800">
              <v:imagedata o:title="" r:id="rId21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22"/>
                </v:shape>
                <v:shape type="#_x0000_t75" style="position:absolute;left:7507;top:4174;width:9034;height:6370">
                  <v:imagedata o:title="" r:id="rId23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Hàm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Khởi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Tạo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2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PHP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q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ặ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trù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với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ặ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ặ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tên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  <w:u w:val="thick" w:color="000000"/>
        </w:rPr>
        <w:t> </w:t>
      </w:r>
      <w:r>
        <w:rPr>
          <w:rFonts w:cs="Arial" w:hAnsi="Arial" w:eastAsia="Arial" w:ascii="Arial"/>
          <w:spacing w:val="100"/>
          <w:w w:val="100"/>
          <w:sz w:val="36"/>
          <w:szCs w:val="36"/>
          <w:u w:val="thick" w:color="000000"/>
        </w:rPr>
        <w:t> </w:t>
      </w:r>
      <w:r>
        <w:rPr>
          <w:rFonts w:cs="Arial" w:hAnsi="Arial" w:eastAsia="Arial" w:ascii="Arial"/>
          <w:spacing w:val="100"/>
          <w:w w:val="100"/>
          <w:sz w:val="36"/>
          <w:szCs w:val="36"/>
        </w:rPr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tru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t().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6"/>
          <w:szCs w:val="36"/>
        </w:rPr>
        <w:tabs>
          <w:tab w:pos="540" w:val="left"/>
        </w:tabs>
        <w:jc w:val="left"/>
        <w:spacing w:lineRule="auto" w:line="500"/>
        <w:ind w:left="555" w:right="42" w:hanging="451"/>
        <w:sectPr>
          <w:pgSz w:w="19200" w:h="10800" w:orient="landscape"/>
          <w:pgMar w:top="960" w:bottom="280" w:left="840" w:right="116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  <w:tab/>
      </w:r>
      <w:r>
        <w:rPr>
          <w:rFonts w:cs="Arial" w:hAnsi="Arial" w:eastAsia="Arial" w:ascii="Arial"/>
          <w:spacing w:val="-1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ất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lớp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khởi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ầ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tiên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mới.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747"/>
      </w:pPr>
      <w:r>
        <w:pict>
          <v:group style="position:absolute;margin-left:0pt;margin-top:0pt;width:960pt;height:540pt;mso-position-horizontal-relative:page;mso-position-vertical-relative:page;z-index:-449" coordorigin="0,0" coordsize="19200,10800">
            <v:shape type="#_x0000_t75" style="position:absolute;left:377;top:0;width:14287;height:10800">
              <v:imagedata o:title="" r:id="rId24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25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Xóa</w:t>
      </w:r>
      <w:r>
        <w:rPr>
          <w:rFonts w:cs="Arial" w:hAnsi="Arial" w:eastAsia="Arial" w:ascii="Arial"/>
          <w:b/>
          <w:color w:val="FFFFFF"/>
          <w:spacing w:val="-4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Đường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Dẫn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I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nde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x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.php</w:t>
      </w:r>
      <w:r>
        <w:rPr>
          <w:rFonts w:cs="Arial" w:hAnsi="Arial" w:eastAsia="Arial" w:ascii="Arial"/>
          <w:b/>
          <w:color w:val="FFFFFF"/>
          <w:spacing w:val="-8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cod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ignit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205"/>
      </w:pP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ể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ỏ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trên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ờ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ẫ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: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both"/>
        <w:ind w:left="104" w:right="111"/>
      </w:pPr>
      <w:r>
        <w:rPr>
          <w:rFonts w:cs="Arial" w:hAnsi="Arial" w:eastAsia="Arial" w:ascii="Arial"/>
          <w:spacing w:val="3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ạo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.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ccess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ù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cấp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với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p,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tức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cù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g,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sau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ộ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6"/>
          <w:szCs w:val="36"/>
        </w:rPr>
        <w:jc w:val="both"/>
        <w:ind w:left="104" w:right="11637"/>
      </w:pP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Opti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ns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+</w:t>
      </w:r>
      <w:r>
        <w:rPr>
          <w:rFonts w:cs="Arial" w:hAnsi="Arial" w:eastAsia="Arial" w:ascii="Arial"/>
          <w:color w:val="FF0000"/>
          <w:spacing w:val="1"/>
          <w:w w:val="100"/>
          <w:sz w:val="36"/>
          <w:szCs w:val="36"/>
        </w:rPr>
        <w:t>F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color w:val="FF0000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color w:val="FF0000"/>
          <w:spacing w:val="2"/>
          <w:w w:val="100"/>
          <w:sz w:val="36"/>
          <w:szCs w:val="36"/>
        </w:rPr>
        <w:t>S</w:t>
      </w:r>
      <w:r>
        <w:rPr>
          <w:rFonts w:cs="Arial" w:hAnsi="Arial" w:eastAsia="Arial" w:ascii="Arial"/>
          <w:color w:val="FF0000"/>
          <w:spacing w:val="-5"/>
          <w:w w:val="100"/>
          <w:sz w:val="36"/>
          <w:szCs w:val="36"/>
        </w:rPr>
        <w:t>y</w:t>
      </w:r>
      <w:r>
        <w:rPr>
          <w:rFonts w:cs="Arial" w:hAnsi="Arial" w:eastAsia="Arial" w:ascii="Arial"/>
          <w:color w:val="FF0000"/>
          <w:spacing w:val="2"/>
          <w:w w:val="100"/>
          <w:sz w:val="36"/>
          <w:szCs w:val="36"/>
        </w:rPr>
        <w:t>m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i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nks</w:t>
      </w:r>
      <w:r>
        <w:rPr>
          <w:rFonts w:cs="Arial" w:hAnsi="Arial" w:eastAsia="Arial" w:ascii="Arial"/>
          <w:color w:val="000000"/>
          <w:spacing w:val="0"/>
          <w:w w:val="1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both"/>
        <w:ind w:left="104" w:right="12822"/>
      </w:pP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rit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g</w:t>
      </w:r>
      <w:r>
        <w:rPr>
          <w:rFonts w:cs="Arial" w:hAnsi="Arial" w:eastAsia="Arial" w:ascii="Arial"/>
          <w:color w:val="FF0000"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12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both"/>
        <w:spacing w:lineRule="auto" w:line="375"/>
        <w:ind w:left="104" w:right="8658"/>
      </w:pP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rite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C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ond</w:t>
      </w:r>
      <w:r>
        <w:rPr>
          <w:rFonts w:cs="Arial" w:hAnsi="Arial" w:eastAsia="Arial" w:ascii="Arial"/>
          <w:color w:val="FF0000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%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{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REQUES</w:t>
      </w:r>
      <w:r>
        <w:rPr>
          <w:rFonts w:cs="Arial" w:hAnsi="Arial" w:eastAsia="Arial" w:ascii="Arial"/>
          <w:color w:val="FF0000"/>
          <w:spacing w:val="2"/>
          <w:w w:val="100"/>
          <w:sz w:val="36"/>
          <w:szCs w:val="36"/>
        </w:rPr>
        <w:t>T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_FILE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AME}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-4"/>
          <w:w w:val="100"/>
          <w:sz w:val="36"/>
          <w:szCs w:val="36"/>
        </w:rPr>
        <w:t>!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-f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rite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C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ond</w:t>
      </w:r>
      <w:r>
        <w:rPr>
          <w:rFonts w:cs="Arial" w:hAnsi="Arial" w:eastAsia="Arial" w:ascii="Arial"/>
          <w:color w:val="FF0000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%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{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REQUES</w:t>
      </w:r>
      <w:r>
        <w:rPr>
          <w:rFonts w:cs="Arial" w:hAnsi="Arial" w:eastAsia="Arial" w:ascii="Arial"/>
          <w:color w:val="FF0000"/>
          <w:spacing w:val="2"/>
          <w:w w:val="100"/>
          <w:sz w:val="36"/>
          <w:szCs w:val="36"/>
        </w:rPr>
        <w:t>T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_FILE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AME}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-4"/>
          <w:w w:val="100"/>
          <w:sz w:val="36"/>
          <w:szCs w:val="36"/>
        </w:rPr>
        <w:t>!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-d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rite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R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ule</w:t>
      </w:r>
      <w:r>
        <w:rPr>
          <w:rFonts w:cs="Arial" w:hAnsi="Arial" w:eastAsia="Arial" w:ascii="Arial"/>
          <w:color w:val="FF0000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-6"/>
          <w:w w:val="100"/>
          <w:sz w:val="36"/>
          <w:szCs w:val="36"/>
        </w:rPr>
        <w:t>^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(.</w:t>
      </w:r>
      <w:r>
        <w:rPr>
          <w:rFonts w:cs="Arial" w:hAnsi="Arial" w:eastAsia="Arial" w:ascii="Arial"/>
          <w:color w:val="FF0000"/>
          <w:spacing w:val="1"/>
          <w:w w:val="100"/>
          <w:sz w:val="36"/>
          <w:szCs w:val="36"/>
        </w:rPr>
        <w:t>+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)/?$</w:t>
      </w:r>
      <w:r>
        <w:rPr>
          <w:rFonts w:cs="Arial" w:hAnsi="Arial" w:eastAsia="Arial" w:ascii="Arial"/>
          <w:color w:val="FF0000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color w:val="FF0000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color w:val="FF0000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.p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p/</w:t>
      </w:r>
      <w:r>
        <w:rPr>
          <w:rFonts w:cs="Arial" w:hAnsi="Arial" w:eastAsia="Arial" w:ascii="Arial"/>
          <w:color w:val="FF0000"/>
          <w:spacing w:val="-1"/>
          <w:w w:val="100"/>
          <w:sz w:val="36"/>
          <w:szCs w:val="36"/>
        </w:rPr>
        <w:t>$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1</w:t>
      </w:r>
      <w:r>
        <w:rPr>
          <w:rFonts w:cs="Arial" w:hAnsi="Arial" w:eastAsia="Arial" w:ascii="Arial"/>
          <w:color w:val="FF0000"/>
          <w:spacing w:val="7"/>
          <w:w w:val="100"/>
          <w:sz w:val="36"/>
          <w:szCs w:val="36"/>
        </w:rPr>
        <w:t> 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[</w:t>
      </w:r>
      <w:r>
        <w:rPr>
          <w:rFonts w:cs="Arial" w:hAnsi="Arial" w:eastAsia="Arial" w:ascii="Arial"/>
          <w:color w:val="FF0000"/>
          <w:spacing w:val="2"/>
          <w:w w:val="100"/>
          <w:sz w:val="36"/>
          <w:szCs w:val="36"/>
        </w:rPr>
        <w:t>L</w:t>
      </w:r>
      <w:r>
        <w:rPr>
          <w:rFonts w:cs="Arial" w:hAnsi="Arial" w:eastAsia="Arial" w:ascii="Arial"/>
          <w:color w:val="FF0000"/>
          <w:spacing w:val="0"/>
          <w:w w:val="100"/>
          <w:sz w:val="36"/>
          <w:szCs w:val="36"/>
        </w:rPr>
        <w:t>]</w:t>
      </w:r>
      <w:r>
        <w:rPr>
          <w:rFonts w:cs="Arial" w:hAnsi="Arial" w:eastAsia="Arial" w:ascii="Arial"/>
          <w:color w:val="000000"/>
          <w:spacing w:val="0"/>
          <w:w w:val="10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6"/>
          <w:szCs w:val="36"/>
        </w:rPr>
        <w:jc w:val="both"/>
        <w:ind w:left="104" w:right="47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rình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ệt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gõ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“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ca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st</w:t>
      </w:r>
      <w:r>
        <w:rPr>
          <w:rFonts w:cs="Arial" w:hAnsi="Arial" w:eastAsia="Arial" w:ascii="Arial"/>
          <w:i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iter/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i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/oth</w:t>
      </w:r>
      <w:r>
        <w:rPr>
          <w:rFonts w:cs="Arial" w:hAnsi="Arial" w:eastAsia="Arial" w:ascii="Arial"/>
          <w:i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i/>
          <w:spacing w:val="2"/>
          <w:w w:val="100"/>
          <w:sz w:val="36"/>
          <w:szCs w:val="36"/>
        </w:rPr>
        <w:t>r</w:t>
      </w:r>
      <w:r>
        <w:rPr>
          <w:rFonts w:cs="Arial" w:hAnsi="Arial" w:eastAsia="Arial" w:ascii="Arial"/>
          <w:i/>
          <w:spacing w:val="0"/>
          <w:w w:val="100"/>
          <w:sz w:val="36"/>
          <w:szCs w:val="36"/>
        </w:rPr>
        <w:t>”</w:t>
      </w:r>
      <w:r>
        <w:rPr>
          <w:rFonts w:cs="Arial" w:hAnsi="Arial" w:eastAsia="Arial" w:ascii="Arial"/>
          <w:i/>
          <w:spacing w:val="1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ự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ộ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ểu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ọi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both"/>
        <w:ind w:left="104" w:right="9499"/>
        <w:sectPr>
          <w:pgSz w:w="19200" w:h="10800" w:orient="landscape"/>
          <w:pgMar w:top="960" w:bottom="280" w:left="840" w:right="254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ntr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àm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(Acti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n)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ot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1935"/>
      </w:pPr>
      <w:r>
        <w:pict>
          <v:group style="position:absolute;margin-left:0pt;margin-top:0pt;width:960pt;height:540pt;mso-position-horizontal-relative:page;mso-position-vertical-relative:page;z-index:-448" coordorigin="0,0" coordsize="19200,10800">
            <v:shape type="#_x0000_t75" style="position:absolute;left:377;top:0;width:14287;height:10800">
              <v:imagedata o:title="" r:id="rId26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27"/>
                </v:shape>
                <v:shape type="#_x0000_t75" style="position:absolute;left:2650;top:3590;width:14330;height:6994">
                  <v:imagedata o:title="" r:id="rId28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Tạo</w:t>
      </w:r>
      <w:r>
        <w:rPr>
          <w:rFonts w:cs="Arial" w:hAnsi="Arial" w:eastAsia="Arial" w:ascii="Arial"/>
          <w:b/>
          <w:color w:val="FFFFFF"/>
          <w:spacing w:val="-4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Mới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Một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View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Codei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niter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2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tất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7"/>
          <w:w w:val="100"/>
          <w:sz w:val="36"/>
          <w:szCs w:val="36"/>
        </w:rPr>
        <w:t>V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ặ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mục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/vie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s.</w:t>
      </w:r>
      <w:r>
        <w:rPr>
          <w:rFonts w:cs="Arial" w:hAnsi="Arial" w:eastAsia="Arial" w:ascii="Arial"/>
          <w:spacing w:val="1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f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555"/>
        <w:sectPr>
          <w:pgSz w:w="19200" w:h="10800" w:orient="landscape"/>
          <w:pgMar w:top="960" w:bottom="280" w:left="840" w:right="100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ên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_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vie</w:t>
      </w:r>
      <w:r>
        <w:rPr>
          <w:rFonts w:cs="Arial" w:hAnsi="Arial" w:eastAsia="Arial" w:ascii="Arial"/>
          <w:spacing w:val="-26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.p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p,</w:t>
      </w:r>
      <w:r>
        <w:rPr>
          <w:rFonts w:cs="Arial" w:hAnsi="Arial" w:eastAsia="Arial" w:ascii="Arial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form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: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407"/>
      </w:pPr>
      <w:r>
        <w:pict>
          <v:group style="position:absolute;margin-left:0pt;margin-top:0pt;width:960pt;height:540pt;mso-position-horizontal-relative:page;mso-position-vertical-relative:page;z-index:-447" coordorigin="0,0" coordsize="19200,10800">
            <v:shape type="#_x0000_t75" style="position:absolute;left:377;top:0;width:14287;height:10800">
              <v:imagedata o:title="" r:id="rId29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30"/>
                </v:shape>
                <v:shape type="#_x0000_t75" style="position:absolute;left:3526;top:3672;width:10699;height:6209">
                  <v:imagedata o:title="" r:id="rId31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Load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View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rong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ad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7"/>
          <w:w w:val="100"/>
          <w:sz w:val="36"/>
          <w:szCs w:val="36"/>
        </w:rPr>
        <w:t>V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ie</w:t>
      </w:r>
      <w:r>
        <w:rPr>
          <w:rFonts w:cs="Arial" w:hAnsi="Arial" w:eastAsia="Arial" w:ascii="Arial"/>
          <w:b/>
          <w:spacing w:val="7"/>
          <w:w w:val="100"/>
          <w:sz w:val="36"/>
          <w:szCs w:val="36"/>
        </w:rPr>
        <w:t>w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: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8"/>
        <w:ind w:left="104"/>
        <w:sectPr>
          <w:pgSz w:w="19200" w:h="10800" w:orient="landscape"/>
          <w:pgMar w:top="960" w:bottom="280" w:left="840" w:right="102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_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vie</w:t>
      </w:r>
      <w:r>
        <w:rPr>
          <w:rFonts w:cs="Arial" w:hAnsi="Arial" w:eastAsia="Arial" w:ascii="Arial"/>
          <w:spacing w:val="-26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.p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9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trê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mới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với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tên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ội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u: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407"/>
      </w:pPr>
      <w:r>
        <w:pict>
          <v:group style="position:absolute;margin-left:0pt;margin-top:0pt;width:960pt;height:540pt;mso-position-horizontal-relative:page;mso-position-vertical-relative:page;z-index:-446" coordorigin="0,0" coordsize="19200,10800">
            <v:shape type="#_x0000_t75" style="position:absolute;left:377;top:0;width:14287;height:10800">
              <v:imagedata o:title="" r:id="rId32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33"/>
                </v:shape>
                <v:shape type="#_x0000_t75" style="position:absolute;left:4025;top:3406;width:8136;height:3835">
                  <v:imagedata o:title="" r:id="rId34"/>
                </v:shape>
                <v:shape type="#_x0000_t75" style="position:absolute;left:4025;top:8232;width:8246;height:1469">
                  <v:imagedata o:title="" r:id="rId35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Load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View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rong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ad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Nhiều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7"/>
          <w:w w:val="100"/>
          <w:sz w:val="36"/>
          <w:szCs w:val="36"/>
        </w:rPr>
        <w:t>V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ie</w:t>
      </w:r>
      <w:r>
        <w:rPr>
          <w:rFonts w:cs="Arial" w:hAnsi="Arial" w:eastAsia="Arial" w:ascii="Arial"/>
          <w:b/>
          <w:spacing w:val="8"/>
          <w:w w:val="100"/>
          <w:sz w:val="36"/>
          <w:szCs w:val="36"/>
        </w:rPr>
        <w:t>w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: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8" w:lineRule="exact" w:line="400"/>
        <w:ind w:left="104"/>
      </w:pP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Để</w:t>
      </w:r>
      <w:r>
        <w:rPr>
          <w:rFonts w:cs="Arial" w:hAnsi="Arial" w:eastAsia="Arial" w:ascii="Arial"/>
          <w:spacing w:val="-1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lo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d</w:t>
      </w:r>
      <w:r>
        <w:rPr>
          <w:rFonts w:cs="Arial" w:hAnsi="Arial" w:eastAsia="Arial" w:ascii="Arial"/>
          <w:spacing w:val="2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u</w:t>
      </w:r>
      <w:r>
        <w:rPr>
          <w:rFonts w:cs="Arial" w:hAnsi="Arial" w:eastAsia="Arial" w:ascii="Arial"/>
          <w:spacing w:val="5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vi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chỉ</w:t>
      </w:r>
      <w:r>
        <w:rPr>
          <w:rFonts w:cs="Arial" w:hAnsi="Arial" w:eastAsia="Arial" w:ascii="Arial"/>
          <w:spacing w:val="-1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cần</w:t>
      </w:r>
      <w:r>
        <w:rPr>
          <w:rFonts w:cs="Arial" w:hAnsi="Arial" w:eastAsia="Arial" w:ascii="Arial"/>
          <w:spacing w:val="2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ù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cú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p</w:t>
      </w:r>
      <w:r>
        <w:rPr>
          <w:rFonts w:cs="Arial" w:hAnsi="Arial" w:eastAsia="Arial" w:ascii="Arial"/>
          <w:spacing w:val="2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ad</w:t>
      </w:r>
      <w:r>
        <w:rPr>
          <w:rFonts w:cs="Arial" w:hAnsi="Arial" w:eastAsia="Arial" w:ascii="Arial"/>
          <w:spacing w:val="1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vi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u</w:t>
      </w:r>
      <w:r>
        <w:rPr>
          <w:rFonts w:cs="Arial" w:hAnsi="Arial" w:eastAsia="Arial" w:ascii="Arial"/>
          <w:spacing w:val="5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position w:val="-1"/>
          <w:sz w:val="36"/>
          <w:szCs w:val="36"/>
        </w:rPr>
        <w:t>ầ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n,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ví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d</w:t>
      </w:r>
      <w:r>
        <w:rPr>
          <w:rFonts w:cs="Arial" w:hAnsi="Arial" w:eastAsia="Arial" w:ascii="Arial"/>
          <w:spacing w:val="3"/>
          <w:w w:val="100"/>
          <w:position w:val="-1"/>
          <w:sz w:val="36"/>
          <w:szCs w:val="36"/>
        </w:rPr>
        <w:t>ụ</w:t>
      </w:r>
      <w:r>
        <w:rPr>
          <w:rFonts w:cs="Arial" w:hAnsi="Arial" w:eastAsia="Arial" w:ascii="Arial"/>
          <w:spacing w:val="0"/>
          <w:w w:val="100"/>
          <w:position w:val="-1"/>
          <w:sz w:val="36"/>
          <w:szCs w:val="36"/>
        </w:rPr>
        <w:t>:</w:t>
      </w:r>
      <w:r>
        <w:rPr>
          <w:rFonts w:cs="Arial" w:hAnsi="Arial" w:eastAsia="Arial" w:ascii="Arial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4"/>
        <w:ind w:left="104"/>
        <w:sectPr>
          <w:pgSz w:w="19200" w:h="10800" w:orient="landscape"/>
          <w:pgMar w:top="960" w:bottom="280" w:left="840" w:right="278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ad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7"/>
          <w:w w:val="100"/>
          <w:sz w:val="36"/>
          <w:szCs w:val="36"/>
        </w:rPr>
        <w:t>V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iew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Ở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Sub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F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407"/>
      </w:pPr>
      <w:r>
        <w:pict>
          <v:group style="position:absolute;margin-left:0pt;margin-top:0pt;width:960pt;height:540pt;mso-position-horizontal-relative:page;mso-position-vertical-relative:page;z-index:-445" coordorigin="0,0" coordsize="19200,10800">
            <v:shape type="#_x0000_t75" style="position:absolute;left:377;top:0;width:14287;height:10800">
              <v:imagedata o:title="" r:id="rId36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37"/>
                </v:shape>
                <v:shape type="#_x0000_t75" style="position:absolute;left:4906;top:4106;width:8414;height:6358">
                  <v:imagedata o:title="" r:id="rId38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Load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View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T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rong</w:t>
      </w:r>
      <w:r>
        <w:rPr>
          <w:rFonts w:cs="Arial" w:hAnsi="Arial" w:eastAsia="Arial" w:ascii="Arial"/>
          <w:b/>
          <w:color w:val="FFFFFF"/>
          <w:spacing w:val="-5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18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ru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y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ền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Dữ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ệu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Q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u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7"/>
          <w:w w:val="100"/>
          <w:sz w:val="36"/>
          <w:szCs w:val="36"/>
        </w:rPr>
        <w:t>V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iew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8" w:lineRule="auto" w:line="250"/>
        <w:ind w:left="104" w:right="50"/>
        <w:sectPr>
          <w:pgSz w:w="19200" w:h="10800" w:orient="landscape"/>
          <w:pgMar w:top="960" w:bottom="280" w:left="840" w:right="114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Để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ru</w:t>
      </w:r>
      <w:r>
        <w:rPr>
          <w:rFonts w:cs="Arial" w:hAnsi="Arial" w:eastAsia="Arial" w:ascii="Arial"/>
          <w:spacing w:val="-6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ền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dữ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ệ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q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tất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ữ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ệu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ả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ế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b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ợ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$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ntr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tự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ộ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ến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ứ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với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key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val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$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ata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Mỗi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dữ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ệ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ể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ư: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f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at,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t,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strin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j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ct,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arr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31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rFonts w:cs="Arial" w:hAnsi="Arial" w:eastAsia="Arial" w:ascii="Arial"/>
          <w:sz w:val="64"/>
          <w:szCs w:val="64"/>
        </w:rPr>
        <w:jc w:val="center"/>
        <w:spacing w:before="21"/>
        <w:ind w:left="2897" w:right="3276"/>
      </w:pPr>
      <w:r>
        <w:pict>
          <v:group style="position:absolute;margin-left:0pt;margin-top:0pt;width:960pt;height:540pt;mso-position-horizontal-relative:page;mso-position-vertical-relative:page;z-index:-444" coordorigin="0,0" coordsize="19200,10800">
            <v:shape type="#_x0000_t75" style="position:absolute;left:377;top:0;width:14287;height:10800">
              <v:imagedata o:title="" r:id="rId39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40"/>
                </v:shape>
                <v:shape type="#_x0000_t75" style="position:absolute;left:2700;top:3672;width:14136;height:6727">
                  <v:imagedata o:title="" r:id="rId41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Load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Mod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Codei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niter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ấ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Hình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taba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8"/>
        <w:ind w:left="104"/>
      </w:pPr>
      <w:r>
        <w:rPr>
          <w:rFonts w:cs="Arial" w:hAnsi="Arial" w:eastAsia="Arial" w:ascii="Arial"/>
          <w:spacing w:val="-1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ter</w:t>
      </w:r>
      <w:r>
        <w:rPr>
          <w:rFonts w:cs="Arial" w:hAnsi="Arial" w:eastAsia="Arial" w:ascii="Arial"/>
          <w:spacing w:val="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kết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với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Dat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se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ú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ải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cấu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hình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ú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g.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ở</w:t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8"/>
        <w:ind w:left="104"/>
        <w:sectPr>
          <w:pgSz w:w="19200" w:h="10800" w:orient="landscape"/>
          <w:pgMar w:top="960" w:bottom="280" w:left="840" w:right="278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/co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fig/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se.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ps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1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kéo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3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ỉ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nh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u: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1743"/>
      </w:pPr>
      <w:r>
        <w:pict>
          <v:group style="position:absolute;margin-left:0pt;margin-top:0pt;width:960pt;height:540pt;mso-position-horizontal-relative:page;mso-position-vertical-relative:page;z-index:-443" coordorigin="0,0" coordsize="19200,10800">
            <v:shape type="#_x0000_t75" style="position:absolute;left:377;top:0;width:14287;height:10800">
              <v:imagedata o:title="" r:id="rId42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43"/>
                </v:shape>
                <v:shape type="#_x0000_t75" style="position:absolute;left:3607;top:3235;width:8789;height:4205">
                  <v:imagedata o:title="" r:id="rId44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Tạo</w:t>
      </w:r>
      <w:r>
        <w:rPr>
          <w:rFonts w:cs="Arial" w:hAnsi="Arial" w:eastAsia="Arial" w:ascii="Arial"/>
          <w:b/>
          <w:color w:val="FFFFFF"/>
          <w:spacing w:val="-4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Mới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Một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Mod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Codei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g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niter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tabs>
          <w:tab w:pos="540" w:val="left"/>
        </w:tabs>
        <w:jc w:val="left"/>
        <w:spacing w:lineRule="auto" w:line="250"/>
        <w:ind w:left="555" w:right="300" w:hanging="451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  <w:tab/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ất</w:t>
      </w:r>
      <w:r>
        <w:rPr>
          <w:rFonts w:cs="Arial" w:hAnsi="Arial" w:eastAsia="Arial" w:ascii="Arial"/>
          <w:spacing w:val="-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f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el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ằm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mục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/mo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9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ạo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một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s_m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del.p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1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ội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u: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4" w:lineRule="auto" w:line="250"/>
        <w:ind w:left="884" w:right="1402"/>
        <w:sectPr>
          <w:pgSz w:w="19200" w:h="10800" w:orient="landscape"/>
          <w:pgMar w:top="960" w:bottom="280" w:left="840" w:right="2780"/>
        </w:sectPr>
      </w:pPr>
      <w:r>
        <w:rPr>
          <w:rFonts w:cs="Arial" w:hAnsi="Arial" w:eastAsia="Arial" w:ascii="Arial"/>
          <w:spacing w:val="-1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Ne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s_m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del</w:t>
      </w:r>
      <w:r>
        <w:rPr>
          <w:rFonts w:cs="Arial" w:hAnsi="Arial" w:eastAsia="Arial" w:ascii="Arial"/>
          <w:spacing w:val="1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tên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el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của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n,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nó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ải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với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ên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f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s_m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del.p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1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ký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ự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ầ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tiên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ải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a.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Mọi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el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ề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ải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ừ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_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ớ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ộ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c.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y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đã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tạo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x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ne</w:t>
      </w:r>
      <w:r>
        <w:rPr>
          <w:rFonts w:cs="Arial" w:hAnsi="Arial" w:eastAsia="Arial" w:ascii="Arial"/>
          <w:b/>
          <w:spacing w:val="6"/>
          <w:w w:val="100"/>
          <w:sz w:val="36"/>
          <w:szCs w:val="36"/>
        </w:rPr>
        <w:t>w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_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-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ồ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đó.</w:t>
      </w:r>
      <w:r>
        <w:rPr>
          <w:rFonts w:cs="Arial" w:hAnsi="Arial" w:eastAsia="Arial" w:ascii="Arial"/>
          <w:spacing w:val="0"/>
          <w:w w:val="100"/>
          <w:sz w:val="36"/>
          <w:szCs w:val="36"/>
        </w:rPr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123"/>
      </w:pPr>
      <w:r>
        <w:pict>
          <v:group style="position:absolute;margin-left:0pt;margin-top:0pt;width:960pt;height:540pt;mso-position-horizontal-relative:page;mso-position-vertical-relative:page;z-index:-442" coordorigin="0,0" coordsize="19200,10800">
            <v:shape type="#_x0000_t75" style="position:absolute;left:377;top:0;width:14287;height:10800">
              <v:imagedata o:title="" r:id="rId45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46"/>
                </v:shape>
                <v:shape type="#_x0000_t75" style="position:absolute;left:3103;top:3655;width:12226;height:5986">
                  <v:imagedata o:title="" r:id="rId47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Load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Mod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el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er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ù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cú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p: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$this-&gt;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oa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-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&gt;mo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el(‘ten_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el’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)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-5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ể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ọi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các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àm</w:t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18"/>
        <w:ind w:left="555"/>
        <w:sectPr>
          <w:pgSz w:w="19200" w:h="10800" w:orient="landscape"/>
          <w:pgMar w:top="960" w:bottom="280" w:left="840" w:right="134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ù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ng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cú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p: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$this-&gt;ten_mode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-&gt;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m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(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)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rFonts w:cs="Arial" w:hAnsi="Arial" w:eastAsia="Arial" w:ascii="Arial"/>
          <w:sz w:val="64"/>
          <w:szCs w:val="64"/>
        </w:rPr>
        <w:jc w:val="left"/>
        <w:spacing w:before="21"/>
        <w:ind w:left="3123"/>
      </w:pPr>
      <w:r>
        <w:pict>
          <v:group style="position:absolute;margin-left:0pt;margin-top:0pt;width:960pt;height:540pt;mso-position-horizontal-relative:page;mso-position-vertical-relative:page;z-index:-441" coordorigin="0,0" coordsize="19200,10800">
            <v:shape type="#_x0000_t75" style="position:absolute;left:377;top:0;width:14287;height:10800">
              <v:imagedata o:title="" r:id="rId48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49"/>
                </v:shape>
                <v:shape type="#_x0000_t75" style="position:absolute;left:3161;top:6058;width:11868;height:4243">
                  <v:imagedata o:title="" r:id="rId50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Load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Mod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Trong</w:t>
      </w:r>
      <w:r>
        <w:rPr>
          <w:rFonts w:cs="Arial" w:hAnsi="Arial" w:eastAsia="Arial" w:ascii="Arial"/>
          <w:b/>
          <w:color w:val="FFFFFF"/>
          <w:spacing w:val="-6"/>
          <w:w w:val="100"/>
          <w:sz w:val="64"/>
          <w:szCs w:val="64"/>
        </w:rPr>
        <w:t> 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Controll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2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ứ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ộ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ể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ù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ứ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ă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-17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ủ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spacing w:lineRule="auto" w:line="375"/>
        <w:ind w:left="555" w:right="726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te</w:t>
      </w:r>
      <w:r>
        <w:rPr>
          <w:rFonts w:cs="Arial" w:hAnsi="Arial" w:eastAsia="Arial" w:ascii="Arial"/>
          <w:spacing w:val="-19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file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app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ic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ti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conf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i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/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auto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ad.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p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ì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ế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ò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(hì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ư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ò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cu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ố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cù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g)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$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ad['mo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el']</w:t>
      </w:r>
      <w:r>
        <w:rPr>
          <w:rFonts w:cs="Arial" w:hAnsi="Arial" w:eastAsia="Arial" w:ascii="Arial"/>
          <w:b/>
          <w:spacing w:val="-5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=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-4"/>
          <w:w w:val="100"/>
          <w:sz w:val="36"/>
          <w:szCs w:val="36"/>
        </w:rPr>
        <w:t>y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(),</w:t>
      </w:r>
      <w:r>
        <w:rPr>
          <w:rFonts w:cs="Arial" w:hAnsi="Arial" w:eastAsia="Arial" w:ascii="Arial"/>
          <w:b/>
          <w:spacing w:val="9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sau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mod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ầ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ad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và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,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tôi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t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mod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-8"/>
          <w:w w:val="100"/>
          <w:sz w:val="36"/>
          <w:szCs w:val="36"/>
        </w:rPr>
        <w:t>w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s_m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del:</w:t>
      </w:r>
      <w:r>
        <w:rPr>
          <w:rFonts w:cs="Arial" w:hAnsi="Arial" w:eastAsia="Arial" w:ascii="Arial"/>
          <w:spacing w:val="11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$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ut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o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ad['mo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d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el']</w:t>
      </w:r>
      <w:r>
        <w:rPr>
          <w:rFonts w:cs="Arial" w:hAnsi="Arial" w:eastAsia="Arial" w:ascii="Arial"/>
          <w:b/>
          <w:spacing w:val="-3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=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r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b/>
          <w:spacing w:val="-4"/>
          <w:w w:val="100"/>
          <w:sz w:val="36"/>
          <w:szCs w:val="36"/>
        </w:rPr>
        <w:t>y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(‘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n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e</w:t>
      </w:r>
      <w:r>
        <w:rPr>
          <w:rFonts w:cs="Arial" w:hAnsi="Arial" w:eastAsia="Arial" w:ascii="Arial"/>
          <w:b/>
          <w:spacing w:val="9"/>
          <w:w w:val="100"/>
          <w:sz w:val="36"/>
          <w:szCs w:val="36"/>
        </w:rPr>
        <w:t>w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b/>
          <w:spacing w:val="-2"/>
          <w:w w:val="100"/>
          <w:sz w:val="36"/>
          <w:szCs w:val="36"/>
        </w:rPr>
        <w:t>_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mode</w:t>
      </w:r>
      <w:r>
        <w:rPr>
          <w:rFonts w:cs="Arial" w:hAnsi="Arial" w:eastAsia="Arial" w:ascii="Arial"/>
          <w:b/>
          <w:spacing w:val="4"/>
          <w:w w:val="100"/>
          <w:sz w:val="36"/>
          <w:szCs w:val="36"/>
        </w:rPr>
        <w:t>l</w:t>
      </w:r>
      <w:r>
        <w:rPr>
          <w:rFonts w:cs="Arial" w:hAnsi="Arial" w:eastAsia="Arial" w:ascii="Arial"/>
          <w:b/>
          <w:spacing w:val="1"/>
          <w:w w:val="100"/>
          <w:sz w:val="36"/>
          <w:szCs w:val="36"/>
        </w:rPr>
        <w:t>’</w:t>
      </w:r>
      <w:r>
        <w:rPr>
          <w:rFonts w:cs="Arial" w:hAnsi="Arial" w:eastAsia="Arial" w:ascii="Arial"/>
          <w:b/>
          <w:spacing w:val="0"/>
          <w:w w:val="100"/>
          <w:sz w:val="36"/>
          <w:szCs w:val="36"/>
        </w:rPr>
        <w:t>)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.</w:t>
      </w:r>
    </w:p>
    <w:p>
      <w:pPr>
        <w:rPr>
          <w:rFonts w:cs="Arial" w:hAnsi="Arial" w:eastAsia="Arial" w:ascii="Arial"/>
          <w:sz w:val="36"/>
          <w:szCs w:val="36"/>
        </w:rPr>
        <w:jc w:val="left"/>
        <w:spacing w:before="6"/>
        <w:ind w:left="104"/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•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 </w:t>
      </w:r>
      <w:r>
        <w:rPr>
          <w:rFonts w:cs="Arial" w:hAnsi="Arial" w:eastAsia="Arial" w:ascii="Arial"/>
          <w:spacing w:val="26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khi</w:t>
      </w:r>
      <w:r>
        <w:rPr>
          <w:rFonts w:cs="Arial" w:hAnsi="Arial" w:eastAsia="Arial" w:ascii="Arial"/>
          <w:spacing w:val="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ê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v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u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4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thì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ở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co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tro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</w:t>
      </w:r>
      <w:r>
        <w:rPr>
          <w:rFonts w:cs="Arial" w:hAnsi="Arial" w:eastAsia="Arial" w:ascii="Arial"/>
          <w:spacing w:val="3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b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ạ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ỉ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ầ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sử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ụ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ó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mà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k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ô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g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c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ầ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n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p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h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ả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i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  <w:r>
        <w:rPr>
          <w:rFonts w:cs="Arial" w:hAnsi="Arial" w:eastAsia="Arial" w:ascii="Arial"/>
          <w:spacing w:val="-2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a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2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m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o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d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e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l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6"/>
          <w:szCs w:val="36"/>
        </w:rPr>
        <w:jc w:val="left"/>
        <w:ind w:left="555"/>
        <w:sectPr>
          <w:pgSz w:w="19200" w:h="10800" w:orient="landscape"/>
          <w:pgMar w:top="960" w:bottom="280" w:left="840" w:right="1080"/>
        </w:sectPr>
      </w:pPr>
      <w:r>
        <w:rPr>
          <w:rFonts w:cs="Arial" w:hAnsi="Arial" w:eastAsia="Arial" w:ascii="Arial"/>
          <w:spacing w:val="0"/>
          <w:w w:val="100"/>
          <w:sz w:val="36"/>
          <w:szCs w:val="36"/>
        </w:rPr>
        <w:t>đó</w:t>
      </w:r>
      <w:r>
        <w:rPr>
          <w:rFonts w:cs="Arial" w:hAnsi="Arial" w:eastAsia="Arial" w:ascii="Arial"/>
          <w:spacing w:val="-1"/>
          <w:w w:val="100"/>
          <w:sz w:val="36"/>
          <w:szCs w:val="36"/>
        </w:rPr>
        <w:t> </w:t>
      </w:r>
      <w:r>
        <w:rPr>
          <w:rFonts w:cs="Arial" w:hAnsi="Arial" w:eastAsia="Arial" w:ascii="Arial"/>
          <w:spacing w:val="0"/>
          <w:w w:val="100"/>
          <w:sz w:val="36"/>
          <w:szCs w:val="36"/>
        </w:rPr>
        <w:t>ra</w:t>
      </w:r>
    </w:p>
    <w:p>
      <w:pPr>
        <w:rPr>
          <w:rFonts w:cs="Arial" w:hAnsi="Arial" w:eastAsia="Arial" w:ascii="Arial"/>
          <w:sz w:val="64"/>
          <w:szCs w:val="64"/>
        </w:rPr>
        <w:jc w:val="center"/>
        <w:spacing w:before="21"/>
        <w:ind w:left="5822" w:right="7379"/>
      </w:pPr>
      <w:r>
        <w:pict>
          <v:group style="position:absolute;margin-left:0pt;margin-top:0pt;width:960pt;height:540pt;mso-position-horizontal-relative:page;mso-position-vertical-relative:page;z-index:-440" coordorigin="0,0" coordsize="19200,10800">
            <v:shape type="#_x0000_t75" style="position:absolute;left:377;top:0;width:14287;height:10800">
              <v:imagedata o:title="" r:id="rId51"/>
            </v:shape>
            <v:group style="position:absolute;left:0;top:864;width:16320;height:1020" coordorigin="0,864" coordsize="16320,1020">
              <v:shape style="position:absolute;left:0;top:864;width:16320;height:1020" coordorigin="0,864" coordsize="16320,1020" path="m0,1884l16320,1884,16320,864,0,864,0,1884xe" filled="t" fillcolor="#EF7C27" stroked="f">
                <v:path arrowok="t"/>
                <v:fill/>
              </v:shape>
              <v:group style="position:absolute;left:18950;top:864;width:250;height:1020" coordorigin="18950,864" coordsize="250,1020">
                <v:shape style="position:absolute;left:18950;top:864;width:250;height:1020" coordorigin="18950,864" coordsize="250,1020" path="m18950,1884l19200,1884,19200,864,18950,864,18950,1884xe" filled="t" fillcolor="#EF7C27" stroked="f">
                  <v:path arrowok="t"/>
                  <v:fill/>
                </v:shape>
                <v:shape type="#_x0000_t75" style="position:absolute;left:16320;top:-139;width:2638;height:1978">
                  <v:imagedata o:title="" r:id="rId52"/>
                </v:shape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Ass</w:t>
      </w:r>
      <w:r>
        <w:rPr>
          <w:rFonts w:cs="Arial" w:hAnsi="Arial" w:eastAsia="Arial" w:ascii="Arial"/>
          <w:b/>
          <w:color w:val="FFFFFF"/>
          <w:spacing w:val="-2"/>
          <w:w w:val="100"/>
          <w:sz w:val="64"/>
          <w:szCs w:val="64"/>
        </w:rPr>
        <w:t>i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gnm</w:t>
      </w:r>
      <w:r>
        <w:rPr>
          <w:rFonts w:cs="Arial" w:hAnsi="Arial" w:eastAsia="Arial" w:ascii="Arial"/>
          <w:b/>
          <w:color w:val="FFFFFF"/>
          <w:spacing w:val="-3"/>
          <w:w w:val="100"/>
          <w:sz w:val="64"/>
          <w:szCs w:val="64"/>
        </w:rPr>
        <w:t>e</w:t>
      </w:r>
      <w:r>
        <w:rPr>
          <w:rFonts w:cs="Arial" w:hAnsi="Arial" w:eastAsia="Arial" w:ascii="Arial"/>
          <w:b/>
          <w:color w:val="FFFFFF"/>
          <w:spacing w:val="0"/>
          <w:w w:val="100"/>
          <w:sz w:val="64"/>
          <w:szCs w:val="64"/>
        </w:rPr>
        <w:t>nt</w:t>
      </w:r>
      <w:r>
        <w:rPr>
          <w:rFonts w:cs="Arial" w:hAnsi="Arial" w:eastAsia="Arial" w:ascii="Arial"/>
          <w:color w:val="000000"/>
          <w:spacing w:val="0"/>
          <w:w w:val="100"/>
          <w:sz w:val="64"/>
          <w:szCs w:val="6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4"/>
      </w:pPr>
      <w:r>
        <w:rPr>
          <w:rFonts w:cs="Wingdings" w:hAnsi="Wingdings" w:eastAsia="Wingdings" w:ascii="Wingdings"/>
          <w:color w:val="003399"/>
          <w:spacing w:val="0"/>
          <w:w w:val="100"/>
          <w:sz w:val="48"/>
          <w:szCs w:val="48"/>
        </w:rPr>
        <w:t></w:t>
      </w:r>
      <w:r>
        <w:rPr>
          <w:rFonts w:cs="Times New Roman" w:hAnsi="Times New Roman" w:eastAsia="Times New Roman" w:ascii="Times New Roman"/>
          <w:color w:val="003399"/>
          <w:spacing w:val="-8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Sử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ụng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cod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ign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  <w:t>ter</w:t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2"/>
        <w:ind w:left="303"/>
      </w:pPr>
      <w:r>
        <w:rPr>
          <w:rFonts w:cs="Wingdings" w:hAnsi="Wingdings" w:eastAsia="Wingdings" w:ascii="Wingdings"/>
          <w:color w:val="5E9CDA"/>
          <w:spacing w:val="0"/>
          <w:w w:val="100"/>
          <w:sz w:val="44"/>
          <w:szCs w:val="44"/>
        </w:rPr>
        <w:t></w:t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5E9CDA"/>
          <w:spacing w:val="3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Tạo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file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tạo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Us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rM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del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nC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ller,</w:t>
      </w:r>
      <w:r>
        <w:rPr>
          <w:rFonts w:cs="Times New Roman" w:hAnsi="Times New Roman" w:eastAsia="Times New Roman" w:ascii="Times New Roman"/>
          <w:color w:val="000000"/>
          <w:spacing w:val="-2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Ho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eCo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ller</w:t>
      </w:r>
      <w:r>
        <w:rPr>
          <w:rFonts w:cs="Times New Roman" w:hAnsi="Times New Roman" w:eastAsia="Times New Roman" w:ascii="Times New Roman"/>
          <w:color w:val="000000"/>
          <w:spacing w:val="9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và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de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ức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nă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đăng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ập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tabs>
          <w:tab w:pos="740" w:val="left"/>
        </w:tabs>
        <w:jc w:val="left"/>
        <w:spacing w:before="43" w:lineRule="auto" w:line="250"/>
        <w:ind w:left="755" w:right="337" w:hanging="452"/>
      </w:pPr>
      <w:r>
        <w:rPr>
          <w:rFonts w:cs="Wingdings" w:hAnsi="Wingdings" w:eastAsia="Wingdings" w:ascii="Wingdings"/>
          <w:color w:val="5E9CDA"/>
          <w:sz w:val="44"/>
          <w:szCs w:val="44"/>
        </w:rPr>
        <w:t></w:t>
      </w:r>
      <w:r>
        <w:rPr>
          <w:rFonts w:cs="Times New Roman" w:hAnsi="Times New Roman" w:eastAsia="Times New Roman" w:ascii="Times New Roman"/>
          <w:color w:val="5E9CDA"/>
          <w:sz w:val="44"/>
          <w:szCs w:val="44"/>
        </w:rPr>
        <w:tab/>
      </w:r>
      <w:r>
        <w:rPr>
          <w:rFonts w:cs="Times New Roman" w:hAnsi="Times New Roman" w:eastAsia="Times New Roman" w:ascii="Times New Roman"/>
          <w:color w:val="5E9CDA"/>
          <w:sz w:val="44"/>
          <w:szCs w:val="44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Kiểm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đă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ập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bằng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cá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tạo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1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ảng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users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Us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rM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del</w:t>
      </w:r>
      <w:r>
        <w:rPr>
          <w:rFonts w:cs="Times New Roman" w:hAnsi="Times New Roman" w:eastAsia="Times New Roman" w:ascii="Times New Roman"/>
          <w:color w:val="000000"/>
          <w:spacing w:val="-2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ồ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các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ey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,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serna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e,passwor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color w:val="000000"/>
          <w:spacing w:val="-3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Sau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đó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tạo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hàm</w:t>
      </w:r>
      <w:r>
        <w:rPr>
          <w:rFonts w:cs="Times New Roman" w:hAnsi="Times New Roman" w:eastAsia="Times New Roman" w:ascii="Times New Roman"/>
          <w:color w:val="000000"/>
          <w:spacing w:val="10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k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ểm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user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và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as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w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rd</w:t>
      </w:r>
      <w:r>
        <w:rPr>
          <w:rFonts w:cs="Times New Roman" w:hAnsi="Times New Roman" w:eastAsia="Times New Roman" w:ascii="Times New Roman"/>
          <w:color w:val="000000"/>
          <w:spacing w:val="-1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đã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đ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ú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hay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chưa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db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0"/>
        <w:ind w:left="303"/>
      </w:pPr>
      <w:r>
        <w:rPr>
          <w:rFonts w:cs="Wingdings" w:hAnsi="Wingdings" w:eastAsia="Wingdings" w:ascii="Wingdings"/>
          <w:color w:val="5E9CDA"/>
          <w:spacing w:val="0"/>
          <w:w w:val="100"/>
          <w:sz w:val="44"/>
          <w:szCs w:val="44"/>
        </w:rPr>
        <w:t></w:t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5E9CDA"/>
          <w:spacing w:val="3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ế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u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đăng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ập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thành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công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thì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redire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đến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trang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e.p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41"/>
        <w:ind w:left="303"/>
      </w:pPr>
      <w:r>
        <w:rPr>
          <w:rFonts w:cs="Wingdings" w:hAnsi="Wingdings" w:eastAsia="Wingdings" w:ascii="Wingdings"/>
          <w:color w:val="5E9CDA"/>
          <w:spacing w:val="0"/>
          <w:w w:val="100"/>
          <w:sz w:val="44"/>
          <w:szCs w:val="44"/>
        </w:rPr>
        <w:t></w:t>
      </w:r>
      <w:r>
        <w:rPr>
          <w:rFonts w:cs="Times New Roman" w:hAnsi="Times New Roman" w:eastAsia="Times New Roman" w:ascii="Times New Roman"/>
          <w:color w:val="5E9CDA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5E9CDA"/>
          <w:spacing w:val="3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Nếu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gười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ù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chưa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đ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ăng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ập</w:t>
      </w:r>
      <w:r>
        <w:rPr>
          <w:rFonts w:cs="Times New Roman" w:hAnsi="Times New Roman" w:eastAsia="Times New Roman" w:ascii="Times New Roman"/>
          <w:color w:val="000000"/>
          <w:spacing w:val="-9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à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vào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trang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e.p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ì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ải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tự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đ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ộ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-12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redirect</w:t>
      </w:r>
      <w:r>
        <w:rPr>
          <w:rFonts w:cs="Times New Roman" w:hAnsi="Times New Roman" w:eastAsia="Times New Roman" w:ascii="Times New Roman"/>
          <w:color w:val="000000"/>
          <w:spacing w:val="-1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đến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tra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4"/>
          <w:szCs w:val="44"/>
        </w:rPr>
      </w:r>
    </w:p>
    <w:p>
      <w:pPr>
        <w:rPr>
          <w:rFonts w:cs="Times New Roman" w:hAnsi="Times New Roman" w:eastAsia="Times New Roman" w:ascii="Times New Roman"/>
          <w:sz w:val="44"/>
          <w:szCs w:val="44"/>
        </w:rPr>
        <w:jc w:val="left"/>
        <w:spacing w:before="22"/>
        <w:ind w:left="755"/>
      </w:pP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44"/>
          <w:szCs w:val="4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44"/>
          <w:szCs w:val="4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44"/>
          <w:szCs w:val="4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4"/>
          <w:szCs w:val="44"/>
        </w:rPr>
      </w:r>
    </w:p>
    <w:sectPr>
      <w:pgSz w:w="19200" w:h="10800" w:orient="landscape"/>
      <w:pgMar w:top="960" w:bottom="280" w:left="1000" w:right="120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s://freetuts.net/phuong-thuc-get-va-post-trong-php-19.html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